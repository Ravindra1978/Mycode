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E5E" w:rsidRPr="005436AD" w:rsidRDefault="009F2E5E" w:rsidP="0093546E">
      <w:pPr>
        <w:widowControl w:val="0"/>
        <w:autoSpaceDE w:val="0"/>
        <w:autoSpaceDN w:val="0"/>
        <w:adjustRightInd w:val="0"/>
        <w:snapToGrid w:val="0"/>
        <w:jc w:val="both"/>
        <w:rPr>
          <w:rFonts w:ascii="Calibri" w:hAnsi="Calibri" w:cs="Browallia New"/>
          <w:b/>
          <w:color w:val="auto"/>
          <w:sz w:val="20"/>
          <w:szCs w:val="20"/>
        </w:rPr>
      </w:pPr>
    </w:p>
    <w:p w:rsidR="008677D1" w:rsidRDefault="008F4DCF" w:rsidP="008677D1">
      <w:pPr>
        <w:jc w:val="center"/>
        <w:rPr>
          <w:rFonts w:ascii="Verdana" w:eastAsia="Times New Roman" w:hAnsi="Verdana"/>
          <w:bCs/>
          <w:color w:val="auto"/>
          <w:sz w:val="20"/>
          <w:szCs w:val="20"/>
          <w:lang w:val="de-DE" w:eastAsia="he-IL" w:bidi="he-IL"/>
        </w:rPr>
      </w:pPr>
      <w:r w:rsidRPr="00D85EAD">
        <w:rPr>
          <w:rFonts w:ascii="Verdana" w:eastAsia="Times New Roman" w:hAnsi="Verdana"/>
          <w:bCs/>
          <w:color w:val="auto"/>
          <w:sz w:val="20"/>
          <w:szCs w:val="20"/>
          <w:lang w:val="de-DE" w:eastAsia="he-IL" w:bidi="he-IL"/>
        </w:rPr>
        <w:t>Vinod Kumar</w:t>
      </w:r>
    </w:p>
    <w:p w:rsidR="008677D1" w:rsidRDefault="00130CCA" w:rsidP="008677D1">
      <w:pPr>
        <w:jc w:val="center"/>
      </w:pPr>
      <w:r>
        <w:rPr>
          <w:noProof/>
          <w:sz w:val="20"/>
          <w:szCs w:val="20"/>
        </w:rPr>
        <w:drawing>
          <wp:inline distT="0" distB="0" distL="0" distR="0">
            <wp:extent cx="146050" cy="107315"/>
            <wp:effectExtent l="19050" t="0" r="635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0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EAD">
        <w:rPr>
          <w:noProof/>
          <w:sz w:val="20"/>
          <w:szCs w:val="20"/>
        </w:rPr>
        <w:t xml:space="preserve"> </w:t>
      </w:r>
      <w:r w:rsidR="004770AD">
        <w:rPr>
          <w:rFonts w:ascii="Verdana" w:hAnsi="Verdana"/>
          <w:sz w:val="20"/>
          <w:szCs w:val="20"/>
          <w:lang w:val="de-DE"/>
        </w:rPr>
        <w:t>vinod</w:t>
      </w:r>
      <w:r w:rsidR="00D85EAD">
        <w:rPr>
          <w:rFonts w:ascii="Verdana" w:hAnsi="Verdana"/>
          <w:sz w:val="20"/>
          <w:szCs w:val="20"/>
          <w:lang w:val="de-DE"/>
        </w:rPr>
        <w:t>awskumar</w:t>
      </w:r>
      <w:r w:rsidR="00D85EAD" w:rsidRPr="00256A34">
        <w:rPr>
          <w:rFonts w:ascii="Verdana" w:hAnsi="Verdana"/>
          <w:sz w:val="20"/>
          <w:szCs w:val="20"/>
          <w:lang w:val="de-DE"/>
        </w:rPr>
        <w:t>@</w:t>
      </w:r>
      <w:r w:rsidR="00D85EAD">
        <w:rPr>
          <w:rFonts w:ascii="Verdana" w:hAnsi="Verdana"/>
          <w:sz w:val="20"/>
          <w:szCs w:val="20"/>
          <w:lang w:val="de-DE"/>
        </w:rPr>
        <w:t>gmail</w:t>
      </w:r>
      <w:r w:rsidR="00D85EAD" w:rsidRPr="00256A34">
        <w:rPr>
          <w:rFonts w:ascii="Verdana" w:hAnsi="Verdana"/>
          <w:sz w:val="20"/>
          <w:szCs w:val="20"/>
          <w:lang w:val="de-DE"/>
        </w:rPr>
        <w:t>.com</w:t>
      </w:r>
    </w:p>
    <w:p w:rsidR="000B6BB6" w:rsidRPr="00D85EAD" w:rsidRDefault="00130CCA" w:rsidP="000B6BB6">
      <w:pPr>
        <w:jc w:val="center"/>
        <w:rPr>
          <w:rFonts w:ascii="Verdana" w:hAnsi="Verdana" w:cs="Browallia New"/>
          <w:color w:val="auto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8895" cy="135890"/>
            <wp:effectExtent l="19050" t="0" r="825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" cy="13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EAD" w:rsidRPr="00256A34">
        <w:rPr>
          <w:rFonts w:ascii="Verdana" w:hAnsi="Verdana"/>
          <w:bCs/>
          <w:iCs/>
          <w:noProof/>
          <w:sz w:val="20"/>
          <w:szCs w:val="20"/>
        </w:rPr>
        <w:t>+</w:t>
      </w:r>
      <w:r w:rsidR="00D85EAD" w:rsidRPr="006341CF">
        <w:rPr>
          <w:rFonts w:ascii="Verdana" w:hAnsi="Verdana"/>
          <w:bCs/>
          <w:iCs/>
          <w:noProof/>
          <w:sz w:val="20"/>
          <w:szCs w:val="20"/>
        </w:rPr>
        <w:t>9</w:t>
      </w:r>
      <w:r w:rsidR="00D85EAD" w:rsidRPr="006341CF">
        <w:rPr>
          <w:bCs/>
          <w:iCs/>
          <w:noProof/>
          <w:sz w:val="20"/>
          <w:szCs w:val="20"/>
        </w:rPr>
        <w:t xml:space="preserve">1 </w:t>
      </w:r>
      <w:r w:rsidR="00D85EAD" w:rsidRPr="00D85EAD">
        <w:rPr>
          <w:rFonts w:ascii="Verdana" w:eastAsia="Times New Roman" w:hAnsi="Verdana"/>
          <w:bCs/>
          <w:color w:val="auto"/>
          <w:sz w:val="20"/>
          <w:szCs w:val="20"/>
          <w:lang w:val="de-DE" w:eastAsia="he-IL" w:bidi="he-IL"/>
        </w:rPr>
        <w:t>8722923025</w:t>
      </w:r>
    </w:p>
    <w:p w:rsidR="001F4ADF" w:rsidRPr="005436AD" w:rsidRDefault="00635042" w:rsidP="00635042">
      <w:pPr>
        <w:pBdr>
          <w:top w:val="threeDEmboss" w:sz="18" w:space="1" w:color="auto"/>
        </w:pBdr>
        <w:tabs>
          <w:tab w:val="left" w:pos="4260"/>
        </w:tabs>
        <w:rPr>
          <w:rFonts w:ascii="Calibri" w:hAnsi="Calibri" w:cs="Browallia New"/>
          <w:noProof/>
          <w:color w:val="auto"/>
          <w:sz w:val="20"/>
          <w:szCs w:val="20"/>
        </w:rPr>
      </w:pPr>
      <w:r w:rsidRPr="005436AD">
        <w:rPr>
          <w:rFonts w:ascii="Calibri" w:hAnsi="Calibri" w:cs="Browallia New"/>
          <w:noProof/>
          <w:color w:val="auto"/>
          <w:sz w:val="20"/>
          <w:szCs w:val="20"/>
        </w:rPr>
        <w:tab/>
      </w:r>
    </w:p>
    <w:p w:rsidR="00C36E1F" w:rsidRPr="005436AD" w:rsidRDefault="00C36E1F" w:rsidP="000B6BB6">
      <w:pPr>
        <w:jc w:val="center"/>
        <w:rPr>
          <w:rFonts w:ascii="Calibri" w:hAnsi="Calibri" w:cs="Browallia New"/>
          <w:b/>
          <w:bCs/>
          <w:i/>
          <w:color w:val="auto"/>
          <w:sz w:val="20"/>
          <w:szCs w:val="20"/>
        </w:rPr>
      </w:pPr>
      <w:r w:rsidRPr="005436AD">
        <w:rPr>
          <w:rFonts w:ascii="Calibri" w:eastAsia="Arial Unicode MS" w:hAnsi="Calibri" w:cs="Browallia New"/>
          <w:b/>
          <w:i/>
          <w:color w:val="auto"/>
          <w:sz w:val="20"/>
          <w:szCs w:val="20"/>
        </w:rPr>
        <w:t xml:space="preserve">In pursuit of challenging </w:t>
      </w:r>
      <w:r w:rsidR="00104A72" w:rsidRPr="005436AD">
        <w:rPr>
          <w:rFonts w:ascii="Calibri" w:eastAsia="Arial Unicode MS" w:hAnsi="Calibri" w:cs="Browallia New"/>
          <w:b/>
          <w:i/>
          <w:color w:val="auto"/>
          <w:sz w:val="20"/>
          <w:szCs w:val="20"/>
        </w:rPr>
        <w:t>assignments that</w:t>
      </w:r>
      <w:r w:rsidRPr="005436AD">
        <w:rPr>
          <w:rFonts w:ascii="Calibri" w:eastAsia="Arial Unicode MS" w:hAnsi="Calibri" w:cs="Browallia New"/>
          <w:b/>
          <w:bCs/>
          <w:i/>
          <w:iCs/>
          <w:color w:val="auto"/>
          <w:sz w:val="20"/>
          <w:szCs w:val="20"/>
        </w:rPr>
        <w:t xml:space="preserve"> would facilitate the maximum utilization and application of my broad skills and expertise in making a positive difference to the organization</w:t>
      </w:r>
    </w:p>
    <w:p w:rsidR="00A77899" w:rsidRPr="005436AD" w:rsidRDefault="00A77899" w:rsidP="000B6BB6">
      <w:pPr>
        <w:pBdr>
          <w:bottom w:val="threeDEmboss" w:sz="18" w:space="1" w:color="auto"/>
        </w:pBdr>
        <w:tabs>
          <w:tab w:val="left" w:pos="4320"/>
        </w:tabs>
        <w:jc w:val="center"/>
        <w:rPr>
          <w:rFonts w:ascii="Calibri" w:hAnsi="Calibri" w:cs="Browallia New"/>
          <w:color w:val="auto"/>
          <w:sz w:val="20"/>
          <w:szCs w:val="20"/>
        </w:rPr>
      </w:pPr>
    </w:p>
    <w:p w:rsidR="004952A7" w:rsidRPr="005436AD" w:rsidRDefault="004952A7" w:rsidP="000B6BB6">
      <w:pPr>
        <w:tabs>
          <w:tab w:val="left" w:pos="0"/>
          <w:tab w:val="left" w:pos="720"/>
        </w:tabs>
        <w:ind w:left="360"/>
        <w:jc w:val="both"/>
        <w:rPr>
          <w:rFonts w:ascii="Calibri" w:hAnsi="Calibri" w:cs="Browallia New"/>
          <w:color w:val="auto"/>
          <w:sz w:val="20"/>
          <w:szCs w:val="20"/>
        </w:rPr>
      </w:pPr>
    </w:p>
    <w:p w:rsidR="007E32A0" w:rsidRDefault="008733EC" w:rsidP="0019697D">
      <w:pPr>
        <w:jc w:val="both"/>
        <w:rPr>
          <w:rFonts w:ascii="Calibri" w:hAnsi="Calibri" w:cs="Browallia New"/>
          <w:color w:val="auto"/>
          <w:sz w:val="20"/>
          <w:szCs w:val="20"/>
        </w:rPr>
      </w:pPr>
      <w:r w:rsidRPr="008733EC">
        <w:rPr>
          <w:rFonts w:ascii="Calibri" w:hAnsi="Calibri" w:cs="Browallia New"/>
          <w:color w:val="auto"/>
          <w:sz w:val="20"/>
          <w:szCs w:val="20"/>
        </w:rPr>
        <w:t xml:space="preserve">Young, energetic and result oriented </w:t>
      </w:r>
      <w:r w:rsidRPr="008733EC">
        <w:rPr>
          <w:rFonts w:ascii="Calibri" w:hAnsi="Calibri" w:cs="Browallia New"/>
          <w:b/>
          <w:color w:val="auto"/>
          <w:sz w:val="20"/>
          <w:szCs w:val="20"/>
        </w:rPr>
        <w:t>B.Sc. (Computer Science)</w:t>
      </w:r>
      <w:r>
        <w:rPr>
          <w:rFonts w:ascii="Calibri" w:hAnsi="Calibri" w:cs="Browallia New"/>
          <w:color w:val="auto"/>
          <w:sz w:val="20"/>
          <w:szCs w:val="20"/>
        </w:rPr>
        <w:t xml:space="preserve"> professional </w:t>
      </w:r>
      <w:r w:rsidR="00D85EAD">
        <w:rPr>
          <w:rFonts w:ascii="Calibri" w:hAnsi="Calibri" w:cs="Browallia New"/>
          <w:color w:val="auto"/>
          <w:sz w:val="20"/>
          <w:szCs w:val="20"/>
        </w:rPr>
        <w:t>around</w:t>
      </w:r>
      <w:r>
        <w:rPr>
          <w:rFonts w:ascii="Calibri" w:hAnsi="Calibri" w:cs="Browallia New"/>
          <w:color w:val="auto"/>
          <w:sz w:val="20"/>
          <w:szCs w:val="20"/>
        </w:rPr>
        <w:t xml:space="preserve"> </w:t>
      </w:r>
      <w:r w:rsidR="00986A06">
        <w:rPr>
          <w:rFonts w:ascii="Calibri" w:hAnsi="Calibri" w:cs="Browallia New"/>
          <w:b/>
          <w:color w:val="auto"/>
          <w:sz w:val="20"/>
          <w:szCs w:val="20"/>
        </w:rPr>
        <w:t>6</w:t>
      </w:r>
      <w:r w:rsidRPr="008733EC">
        <w:rPr>
          <w:rFonts w:ascii="Calibri" w:hAnsi="Calibri" w:cs="Browallia New"/>
          <w:color w:val="auto"/>
          <w:sz w:val="20"/>
          <w:szCs w:val="20"/>
        </w:rPr>
        <w:t xml:space="preserve"> years of experience as </w:t>
      </w:r>
      <w:proofErr w:type="spellStart"/>
      <w:r w:rsidR="00D85EAD">
        <w:rPr>
          <w:rFonts w:ascii="Calibri" w:hAnsi="Calibri" w:cs="Browallia New"/>
          <w:b/>
          <w:color w:val="auto"/>
          <w:sz w:val="20"/>
          <w:szCs w:val="20"/>
        </w:rPr>
        <w:t>Devops</w:t>
      </w:r>
      <w:proofErr w:type="spellEnd"/>
      <w:r w:rsidR="00D85EAD">
        <w:rPr>
          <w:rFonts w:ascii="Calibri" w:hAnsi="Calibri" w:cs="Browallia New"/>
          <w:b/>
          <w:color w:val="auto"/>
          <w:sz w:val="20"/>
          <w:szCs w:val="20"/>
        </w:rPr>
        <w:t>/</w:t>
      </w:r>
      <w:proofErr w:type="spellStart"/>
      <w:r w:rsidR="00D85EAD">
        <w:rPr>
          <w:rFonts w:ascii="Calibri" w:hAnsi="Calibri" w:cs="Browallia New"/>
          <w:b/>
          <w:color w:val="auto"/>
          <w:sz w:val="20"/>
          <w:szCs w:val="20"/>
        </w:rPr>
        <w:t>Aws</w:t>
      </w:r>
      <w:proofErr w:type="spellEnd"/>
      <w:r w:rsidR="0055656D">
        <w:rPr>
          <w:rFonts w:ascii="Calibri" w:hAnsi="Calibri" w:cs="Browallia New"/>
          <w:b/>
          <w:color w:val="auto"/>
          <w:sz w:val="20"/>
          <w:szCs w:val="20"/>
        </w:rPr>
        <w:t xml:space="preserve"> Cloud </w:t>
      </w:r>
      <w:r w:rsidRPr="008733EC">
        <w:rPr>
          <w:rFonts w:ascii="Calibri" w:hAnsi="Calibri" w:cs="Browallia New"/>
          <w:b/>
          <w:color w:val="auto"/>
          <w:sz w:val="20"/>
          <w:szCs w:val="20"/>
        </w:rPr>
        <w:t>Engineer</w:t>
      </w:r>
      <w:r w:rsidRPr="008733EC">
        <w:rPr>
          <w:rFonts w:ascii="Calibri" w:hAnsi="Calibri" w:cs="Browallia New"/>
          <w:color w:val="auto"/>
          <w:sz w:val="20"/>
          <w:szCs w:val="20"/>
        </w:rPr>
        <w:t xml:space="preserve"> in IT area, Persuasive communicator with exceptional relationship management skills with the ability to relate to people at any level of business and management, highly ethical, trustworthy and discreet.</w:t>
      </w:r>
    </w:p>
    <w:p w:rsidR="0020307E" w:rsidRPr="005436AD" w:rsidRDefault="0020307E" w:rsidP="0019697D">
      <w:pPr>
        <w:jc w:val="both"/>
        <w:rPr>
          <w:rFonts w:ascii="Calibri" w:hAnsi="Calibri" w:cs="Browallia New"/>
          <w:b/>
          <w:color w:val="auto"/>
          <w:sz w:val="20"/>
          <w:szCs w:val="20"/>
        </w:rPr>
      </w:pPr>
    </w:p>
    <w:p w:rsidR="0020307E" w:rsidRPr="0020307E" w:rsidRDefault="00D85EAD" w:rsidP="0020307E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Proficient in multitasking to achieve individual and team goals </w:t>
      </w:r>
      <w:r w:rsidR="00337AD2" w:rsidRPr="003678E4">
        <w:rPr>
          <w:rFonts w:ascii="Calibri" w:hAnsi="Calibri" w:cs="Browallia New"/>
          <w:color w:val="auto"/>
          <w:sz w:val="20"/>
          <w:szCs w:val="20"/>
        </w:rPr>
        <w:t>and</w:t>
      </w:r>
      <w:r w:rsidRPr="003678E4">
        <w:rPr>
          <w:rFonts w:ascii="Calibri" w:hAnsi="Calibri" w:cs="Browallia New"/>
          <w:color w:val="auto"/>
          <w:sz w:val="20"/>
          <w:szCs w:val="20"/>
        </w:rPr>
        <w:t xml:space="preserve"> prioritizing and completing tasks to meet customers' needs.</w:t>
      </w:r>
    </w:p>
    <w:p w:rsidR="00D85EAD" w:rsidRPr="003678E4" w:rsidRDefault="00D85EAD" w:rsidP="00D85EAD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Customer focused with diverse industry experience including System administration, Implementation of various Cloud Computing environments. Enjoys learning new technologies, programs and processes.</w:t>
      </w:r>
    </w:p>
    <w:p w:rsidR="00D85EAD" w:rsidRPr="003678E4" w:rsidRDefault="00D85EAD" w:rsidP="00D85EAD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A good team player who is attentive to detail and able to work in a </w:t>
      </w:r>
      <w:r w:rsidR="002C7DDF" w:rsidRPr="003678E4">
        <w:rPr>
          <w:rFonts w:ascii="Calibri" w:hAnsi="Calibri" w:cs="Browallia New"/>
          <w:color w:val="auto"/>
          <w:sz w:val="20"/>
          <w:szCs w:val="20"/>
        </w:rPr>
        <w:t>fast-paced</w:t>
      </w:r>
      <w:r w:rsidRPr="003678E4">
        <w:rPr>
          <w:rFonts w:ascii="Calibri" w:hAnsi="Calibri" w:cs="Browallia New"/>
          <w:color w:val="auto"/>
          <w:sz w:val="20"/>
          <w:szCs w:val="20"/>
        </w:rPr>
        <w:t xml:space="preserve"> environment. Excellent oral and written communication skills. </w:t>
      </w:r>
    </w:p>
    <w:p w:rsidR="00D85EAD" w:rsidRPr="003678E4" w:rsidRDefault="00D85EAD" w:rsidP="00D85EAD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Able to negotiate and problem solve quickly, accurately, and efficiently. </w:t>
      </w:r>
    </w:p>
    <w:p w:rsidR="00D85EAD" w:rsidRPr="003678E4" w:rsidRDefault="00D85EAD" w:rsidP="00D85EAD">
      <w:pPr>
        <w:pStyle w:val="ListParagraph"/>
        <w:widowControl/>
        <w:numPr>
          <w:ilvl w:val="0"/>
          <w:numId w:val="6"/>
        </w:numPr>
        <w:autoSpaceDE/>
        <w:autoSpaceDN/>
        <w:adjustRightInd/>
        <w:contextualSpacing/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As part of my assignments, I have been involved in scripting/automation, Cloud Computing projects in AWS, Linux, monitoring, troubleshooting, build, deployment and process. </w:t>
      </w:r>
    </w:p>
    <w:p w:rsidR="00115A54" w:rsidRPr="005436AD" w:rsidRDefault="00115A54" w:rsidP="00115A54">
      <w:pPr>
        <w:jc w:val="both"/>
        <w:rPr>
          <w:rFonts w:ascii="Calibri" w:hAnsi="Calibri" w:cs="Browallia New"/>
          <w:color w:val="auto"/>
          <w:sz w:val="20"/>
          <w:szCs w:val="20"/>
        </w:rPr>
      </w:pPr>
    </w:p>
    <w:p w:rsidR="00115A54" w:rsidRPr="00310F5F" w:rsidRDefault="005B15BF" w:rsidP="005B15BF">
      <w:pPr>
        <w:shd w:val="clear" w:color="auto" w:fill="C0C0C0"/>
        <w:tabs>
          <w:tab w:val="num" w:pos="0"/>
          <w:tab w:val="left" w:pos="192"/>
          <w:tab w:val="center" w:pos="5400"/>
        </w:tabs>
        <w:rPr>
          <w:rFonts w:ascii="Calibri" w:hAnsi="Calibri" w:cs="Browallia New"/>
          <w:b/>
          <w:smallCaps/>
          <w:color w:val="4F81BD"/>
          <w:sz w:val="20"/>
          <w:szCs w:val="20"/>
        </w:rPr>
      </w:pPr>
      <w:r w:rsidRPr="00310F5F">
        <w:rPr>
          <w:rFonts w:ascii="Calibri" w:hAnsi="Calibri" w:cs="Browallia New"/>
          <w:b/>
          <w:smallCaps/>
          <w:color w:val="4F81BD"/>
          <w:sz w:val="20"/>
          <w:szCs w:val="20"/>
        </w:rPr>
        <w:tab/>
      </w:r>
      <w:r w:rsidRPr="00310F5F">
        <w:rPr>
          <w:rFonts w:ascii="Calibri" w:hAnsi="Calibri" w:cs="Browallia New"/>
          <w:b/>
          <w:smallCaps/>
          <w:color w:val="4F81BD"/>
          <w:sz w:val="20"/>
          <w:szCs w:val="20"/>
        </w:rPr>
        <w:tab/>
      </w:r>
      <w:r w:rsidR="00115A54" w:rsidRPr="00310F5F">
        <w:rPr>
          <w:rFonts w:ascii="Calibri" w:hAnsi="Calibri" w:cs="Browallia New"/>
          <w:b/>
          <w:smallCaps/>
          <w:color w:val="4F81BD"/>
          <w:sz w:val="20"/>
          <w:szCs w:val="20"/>
        </w:rPr>
        <w:t>Work Profile</w:t>
      </w:r>
    </w:p>
    <w:tbl>
      <w:tblPr>
        <w:tblW w:w="4995" w:type="pct"/>
        <w:tblLook w:val="01E0"/>
      </w:tblPr>
      <w:tblGrid>
        <w:gridCol w:w="3066"/>
        <w:gridCol w:w="7939"/>
      </w:tblGrid>
      <w:tr w:rsidR="00115A54" w:rsidRPr="005436AD" w:rsidTr="00F267F7">
        <w:trPr>
          <w:trHeight w:val="5"/>
        </w:trPr>
        <w:tc>
          <w:tcPr>
            <w:tcW w:w="1393" w:type="pct"/>
          </w:tcPr>
          <w:p w:rsidR="00115A54" w:rsidRPr="005436AD" w:rsidRDefault="00115A54" w:rsidP="008B2B0F">
            <w:pPr>
              <w:pStyle w:val="Header2companyname"/>
              <w:spacing w:before="0" w:after="0" w:line="240" w:lineRule="auto"/>
              <w:rPr>
                <w:rFonts w:ascii="Calibri" w:hAnsi="Calibri" w:cs="Browallia New"/>
              </w:rPr>
            </w:pPr>
          </w:p>
          <w:p w:rsidR="00115A54" w:rsidRPr="005436AD" w:rsidRDefault="00115A54" w:rsidP="008B2B0F">
            <w:pPr>
              <w:pStyle w:val="Header2companyname"/>
              <w:spacing w:before="0" w:after="0" w:line="240" w:lineRule="auto"/>
              <w:rPr>
                <w:rFonts w:ascii="Calibri" w:hAnsi="Calibri" w:cs="Browallia New"/>
              </w:rPr>
            </w:pPr>
            <w:r w:rsidRPr="005436AD">
              <w:rPr>
                <w:rFonts w:ascii="Calibri" w:hAnsi="Calibri" w:cs="Browallia New"/>
              </w:rPr>
              <w:t>Current Designation</w:t>
            </w:r>
          </w:p>
        </w:tc>
        <w:tc>
          <w:tcPr>
            <w:tcW w:w="3607" w:type="pct"/>
          </w:tcPr>
          <w:p w:rsidR="00115A54" w:rsidRPr="005436AD" w:rsidRDefault="00115A54" w:rsidP="008B2B0F">
            <w:pPr>
              <w:pStyle w:val="Text"/>
              <w:spacing w:before="0" w:after="0"/>
              <w:rPr>
                <w:rFonts w:ascii="Calibri" w:hAnsi="Calibri" w:cs="Browallia New"/>
              </w:rPr>
            </w:pPr>
          </w:p>
          <w:p w:rsidR="00115A54" w:rsidRPr="005436AD" w:rsidRDefault="00B96AE9" w:rsidP="00636257">
            <w:pPr>
              <w:pStyle w:val="Text"/>
              <w:spacing w:before="0" w:after="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 xml:space="preserve">: </w:t>
            </w:r>
            <w:r w:rsidR="00636257" w:rsidRPr="005436AD">
              <w:rPr>
                <w:rFonts w:ascii="Calibri" w:hAnsi="Calibri" w:cs="Browallia New"/>
              </w:rPr>
              <w:t>Software E</w:t>
            </w:r>
            <w:r w:rsidR="004D7C09" w:rsidRPr="005436AD">
              <w:rPr>
                <w:rFonts w:ascii="Calibri" w:hAnsi="Calibri" w:cs="Browallia New"/>
              </w:rPr>
              <w:t>ngineer</w:t>
            </w:r>
          </w:p>
        </w:tc>
      </w:tr>
      <w:tr w:rsidR="00115A54" w:rsidRPr="005436AD" w:rsidTr="00F267F7">
        <w:trPr>
          <w:trHeight w:val="4"/>
        </w:trPr>
        <w:tc>
          <w:tcPr>
            <w:tcW w:w="1393" w:type="pct"/>
          </w:tcPr>
          <w:p w:rsidR="00115A54" w:rsidRPr="005436AD" w:rsidRDefault="00115A54" w:rsidP="008B2B0F">
            <w:pPr>
              <w:pStyle w:val="Header2companyname"/>
              <w:spacing w:before="0" w:after="0" w:line="240" w:lineRule="auto"/>
              <w:rPr>
                <w:rFonts w:ascii="Calibri" w:hAnsi="Calibri" w:cs="Browallia New"/>
              </w:rPr>
            </w:pPr>
            <w:r w:rsidRPr="005436AD">
              <w:rPr>
                <w:rFonts w:ascii="Calibri" w:hAnsi="Calibri" w:cs="Browallia New"/>
              </w:rPr>
              <w:t xml:space="preserve">Area of Work   </w:t>
            </w:r>
          </w:p>
        </w:tc>
        <w:tc>
          <w:tcPr>
            <w:tcW w:w="3607" w:type="pct"/>
          </w:tcPr>
          <w:p w:rsidR="00115A54" w:rsidRPr="005436AD" w:rsidRDefault="00B96AE9" w:rsidP="008B2B0F">
            <w:pPr>
              <w:pStyle w:val="Text"/>
              <w:spacing w:before="0" w:after="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 xml:space="preserve">: </w:t>
            </w:r>
            <w:proofErr w:type="spellStart"/>
            <w:r w:rsidR="0020307E" w:rsidRPr="0020307E">
              <w:rPr>
                <w:rFonts w:ascii="Calibri" w:hAnsi="Calibri" w:cs="Browallia New"/>
              </w:rPr>
              <w:t>Devops</w:t>
            </w:r>
            <w:proofErr w:type="spellEnd"/>
            <w:r w:rsidR="0020307E" w:rsidRPr="0020307E">
              <w:rPr>
                <w:rFonts w:ascii="Calibri" w:hAnsi="Calibri" w:cs="Browallia New"/>
              </w:rPr>
              <w:t>/</w:t>
            </w:r>
            <w:proofErr w:type="spellStart"/>
            <w:r w:rsidR="0020307E" w:rsidRPr="0020307E">
              <w:rPr>
                <w:rFonts w:ascii="Calibri" w:hAnsi="Calibri" w:cs="Browallia New"/>
              </w:rPr>
              <w:t>Aws</w:t>
            </w:r>
            <w:proofErr w:type="spellEnd"/>
            <w:r w:rsidR="0055656D">
              <w:rPr>
                <w:rFonts w:ascii="Calibri" w:hAnsi="Calibri" w:cs="Browallia New"/>
              </w:rPr>
              <w:t xml:space="preserve"> Cloud </w:t>
            </w:r>
            <w:r w:rsidR="00636257" w:rsidRPr="005436AD">
              <w:rPr>
                <w:rFonts w:ascii="Calibri" w:hAnsi="Calibri" w:cs="Browallia New"/>
              </w:rPr>
              <w:t>Engineer</w:t>
            </w:r>
          </w:p>
        </w:tc>
      </w:tr>
      <w:tr w:rsidR="00115A54" w:rsidRPr="005436AD" w:rsidTr="00F267F7">
        <w:trPr>
          <w:trHeight w:val="552"/>
        </w:trPr>
        <w:tc>
          <w:tcPr>
            <w:tcW w:w="1393" w:type="pct"/>
          </w:tcPr>
          <w:p w:rsidR="00115A54" w:rsidRPr="005436AD" w:rsidRDefault="00115A54" w:rsidP="008B2B0F">
            <w:pPr>
              <w:pStyle w:val="Header2companyname"/>
              <w:spacing w:before="0" w:after="0" w:line="240" w:lineRule="auto"/>
              <w:rPr>
                <w:rFonts w:ascii="Calibri" w:hAnsi="Calibri" w:cs="Browallia New"/>
              </w:rPr>
            </w:pPr>
            <w:r w:rsidRPr="005436AD">
              <w:rPr>
                <w:rFonts w:ascii="Calibri" w:hAnsi="Calibri" w:cs="Browallia New"/>
              </w:rPr>
              <w:t xml:space="preserve">List </w:t>
            </w:r>
            <w:r w:rsidR="002C7DDF" w:rsidRPr="005436AD">
              <w:rPr>
                <w:rFonts w:ascii="Calibri" w:hAnsi="Calibri" w:cs="Browallia New"/>
              </w:rPr>
              <w:t>of Major</w:t>
            </w:r>
            <w:r w:rsidRPr="005436AD">
              <w:rPr>
                <w:rFonts w:ascii="Calibri" w:hAnsi="Calibri" w:cs="Browallia New"/>
              </w:rPr>
              <w:t xml:space="preserve"> </w:t>
            </w:r>
            <w:r w:rsidRPr="00B96AE9">
              <w:rPr>
                <w:rFonts w:ascii="Calibri" w:hAnsi="Calibri" w:cs="Browallia New"/>
              </w:rPr>
              <w:t>Technologies</w:t>
            </w:r>
          </w:p>
        </w:tc>
        <w:tc>
          <w:tcPr>
            <w:tcW w:w="3607" w:type="pct"/>
          </w:tcPr>
          <w:p w:rsidR="008E3901" w:rsidRDefault="00B96AE9" w:rsidP="00E9613E">
            <w:pPr>
              <w:pStyle w:val="Text"/>
              <w:spacing w:before="0" w:after="0"/>
              <w:rPr>
                <w:rFonts w:ascii="Calibri" w:hAnsi="Calibri" w:cs="Browallia New"/>
              </w:rPr>
            </w:pPr>
            <w:r>
              <w:rPr>
                <w:rFonts w:ascii="Calibri" w:hAnsi="Calibri" w:cs="Browallia New"/>
              </w:rPr>
              <w:t xml:space="preserve">: </w:t>
            </w:r>
            <w:r w:rsidR="00CB3835">
              <w:rPr>
                <w:rFonts w:ascii="Calibri" w:hAnsi="Calibri" w:cs="Browallia New"/>
              </w:rPr>
              <w:t xml:space="preserve">Windows, </w:t>
            </w:r>
            <w:r w:rsidR="005A7A95">
              <w:rPr>
                <w:rFonts w:ascii="Calibri" w:hAnsi="Calibri" w:cs="Browallia New"/>
              </w:rPr>
              <w:t>Red Hat</w:t>
            </w:r>
            <w:r w:rsidR="00810B23">
              <w:rPr>
                <w:rFonts w:ascii="Calibri" w:hAnsi="Calibri" w:cs="Browallia New"/>
              </w:rPr>
              <w:t xml:space="preserve"> Linux, </w:t>
            </w:r>
            <w:r w:rsidR="00D85EAD" w:rsidRPr="00D85EAD">
              <w:rPr>
                <w:rFonts w:ascii="Calibri" w:hAnsi="Calibri" w:cs="Browallia New"/>
              </w:rPr>
              <w:t>AWS Sysops Admin</w:t>
            </w:r>
            <w:r w:rsidR="00D85EAD">
              <w:rPr>
                <w:rFonts w:ascii="Calibri" w:hAnsi="Calibri" w:cs="Browallia New"/>
              </w:rPr>
              <w:t xml:space="preserve">, </w:t>
            </w:r>
            <w:r w:rsidR="002C7DDF">
              <w:rPr>
                <w:rFonts w:ascii="Calibri" w:hAnsi="Calibri" w:cs="Browallia New"/>
              </w:rPr>
              <w:t>Chef</w:t>
            </w:r>
            <w:r w:rsidR="002C7DDF" w:rsidRPr="00D85EAD">
              <w:rPr>
                <w:rFonts w:ascii="Calibri" w:hAnsi="Calibri" w:cs="Browallia New"/>
              </w:rPr>
              <w:t>,</w:t>
            </w:r>
            <w:r w:rsidR="002C7DDF">
              <w:rPr>
                <w:rFonts w:ascii="Calibri" w:hAnsi="Calibri" w:cs="Browallia New"/>
              </w:rPr>
              <w:t xml:space="preserve"> </w:t>
            </w:r>
            <w:r w:rsidR="002C7DDF" w:rsidRPr="00D85EAD">
              <w:rPr>
                <w:rFonts w:ascii="Calibri" w:hAnsi="Calibri" w:cs="Browallia New"/>
              </w:rPr>
              <w:t>Jenkins</w:t>
            </w:r>
            <w:r w:rsidR="00C111EE">
              <w:rPr>
                <w:rFonts w:ascii="Calibri" w:hAnsi="Calibri" w:cs="Browallia New"/>
              </w:rPr>
              <w:t>,</w:t>
            </w:r>
            <w:r w:rsidR="000C217E">
              <w:rPr>
                <w:rFonts w:ascii="Calibri" w:hAnsi="Calibri" w:cs="Browallia New"/>
              </w:rPr>
              <w:t xml:space="preserve"> </w:t>
            </w:r>
            <w:r w:rsidR="00C111EE">
              <w:rPr>
                <w:rFonts w:ascii="Calibri" w:hAnsi="Calibri" w:cs="Browallia New"/>
              </w:rPr>
              <w:t xml:space="preserve">SVN, Git </w:t>
            </w:r>
            <w:r w:rsidR="000C217E">
              <w:rPr>
                <w:rFonts w:ascii="Calibri" w:hAnsi="Calibri" w:cs="Browallia New"/>
              </w:rPr>
              <w:t xml:space="preserve">and </w:t>
            </w:r>
            <w:r w:rsidR="00D85EAD">
              <w:rPr>
                <w:rFonts w:ascii="Calibri" w:hAnsi="Calibri" w:cs="Browallia New"/>
              </w:rPr>
              <w:t>Jira</w:t>
            </w:r>
            <w:r w:rsidR="00E23B60">
              <w:rPr>
                <w:rFonts w:ascii="Calibri" w:hAnsi="Calibri" w:cs="Browallia New"/>
              </w:rPr>
              <w:t xml:space="preserve"> </w:t>
            </w:r>
          </w:p>
          <w:p w:rsidR="00E9613E" w:rsidRPr="005436AD" w:rsidRDefault="00E9613E" w:rsidP="00E9613E">
            <w:pPr>
              <w:pStyle w:val="Text"/>
              <w:spacing w:before="0" w:after="0"/>
              <w:rPr>
                <w:rFonts w:ascii="Calibri" w:hAnsi="Calibri" w:cs="Browallia New"/>
              </w:rPr>
            </w:pPr>
          </w:p>
        </w:tc>
      </w:tr>
    </w:tbl>
    <w:p w:rsidR="00F741A5" w:rsidRPr="005436AD" w:rsidRDefault="00F741A5" w:rsidP="00D41D8D">
      <w:pPr>
        <w:rPr>
          <w:rFonts w:ascii="Calibri" w:hAnsi="Calibri" w:cs="Browallia New"/>
          <w:color w:val="auto"/>
          <w:sz w:val="20"/>
          <w:szCs w:val="20"/>
        </w:rPr>
        <w:sectPr w:rsidR="00F741A5" w:rsidRPr="005436AD" w:rsidSect="00652BEA">
          <w:headerReference w:type="default" r:id="rId9"/>
          <w:footerReference w:type="even" r:id="rId10"/>
          <w:footerReference w:type="default" r:id="rId11"/>
          <w:type w:val="continuous"/>
          <w:pgSz w:w="12240" w:h="15840"/>
          <w:pgMar w:top="720" w:right="720" w:bottom="720" w:left="720" w:header="720" w:footer="331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115A54" w:rsidRPr="00310F5F" w:rsidRDefault="00115A54" w:rsidP="00CA0164">
      <w:pPr>
        <w:shd w:val="clear" w:color="auto" w:fill="C0C0C0"/>
        <w:tabs>
          <w:tab w:val="num" w:pos="0"/>
        </w:tabs>
        <w:jc w:val="center"/>
        <w:rPr>
          <w:rFonts w:ascii="Calibri" w:hAnsi="Calibri" w:cs="Browallia New"/>
          <w:b/>
          <w:smallCaps/>
          <w:color w:val="4F81BD"/>
          <w:sz w:val="20"/>
          <w:szCs w:val="20"/>
        </w:rPr>
      </w:pPr>
      <w:r w:rsidRPr="00310F5F">
        <w:rPr>
          <w:rFonts w:ascii="Calibri" w:hAnsi="Calibri" w:cs="Browallia New"/>
          <w:b/>
          <w:smallCaps/>
          <w:color w:val="4F81BD"/>
          <w:sz w:val="20"/>
          <w:szCs w:val="20"/>
        </w:rPr>
        <w:lastRenderedPageBreak/>
        <w:t>IT Forte</w:t>
      </w:r>
    </w:p>
    <w:p w:rsidR="008E3901" w:rsidRDefault="008E3901" w:rsidP="00893733">
      <w:pPr>
        <w:rPr>
          <w:rFonts w:ascii="Calibri" w:hAnsi="Calibri" w:cs="Browallia New"/>
          <w:color w:val="auto"/>
          <w:sz w:val="20"/>
          <w:szCs w:val="20"/>
        </w:rPr>
      </w:pPr>
    </w:p>
    <w:tbl>
      <w:tblPr>
        <w:tblW w:w="10457" w:type="dxa"/>
        <w:tblInd w:w="288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A0"/>
      </w:tblPr>
      <w:tblGrid>
        <w:gridCol w:w="3081"/>
        <w:gridCol w:w="7376"/>
      </w:tblGrid>
      <w:tr w:rsidR="002629A5" w:rsidRPr="00782FC8" w:rsidTr="00D85EAD">
        <w:trPr>
          <w:trHeight w:val="278"/>
        </w:trPr>
        <w:tc>
          <w:tcPr>
            <w:tcW w:w="3081" w:type="dxa"/>
            <w:shd w:val="clear" w:color="auto" w:fill="BFBFBF"/>
          </w:tcPr>
          <w:p w:rsidR="002629A5" w:rsidRPr="00997F83" w:rsidRDefault="00D41D8D" w:rsidP="00782FC8">
            <w:pPr>
              <w:ind w:left="-90"/>
              <w:rPr>
                <w:rFonts w:ascii="Calibri" w:hAnsi="Calibri" w:cs="Browallia New"/>
                <w:b/>
                <w:color w:val="FF0000"/>
                <w:sz w:val="20"/>
                <w:szCs w:val="20"/>
              </w:rPr>
            </w:pPr>
            <w:r w:rsidRPr="00782FC8">
              <w:rPr>
                <w:rFonts w:ascii="Calibri" w:hAnsi="Calibri" w:cs="Browallia New"/>
                <w:color w:val="auto"/>
                <w:sz w:val="20"/>
                <w:szCs w:val="20"/>
              </w:rPr>
              <w:t xml:space="preserve">  </w:t>
            </w:r>
            <w:r w:rsidRPr="00997F83">
              <w:rPr>
                <w:rFonts w:ascii="Calibri" w:hAnsi="Calibri" w:cs="Browallia New"/>
                <w:b/>
                <w:color w:val="auto"/>
                <w:sz w:val="20"/>
                <w:szCs w:val="20"/>
              </w:rPr>
              <w:t>O</w:t>
            </w:r>
            <w:r w:rsidR="002629A5" w:rsidRPr="00997F83">
              <w:rPr>
                <w:rFonts w:ascii="Calibri" w:hAnsi="Calibri" w:cs="Browallia New"/>
                <w:b/>
                <w:color w:val="auto"/>
                <w:sz w:val="20"/>
                <w:szCs w:val="20"/>
              </w:rPr>
              <w:t>perating Systems</w:t>
            </w:r>
          </w:p>
        </w:tc>
        <w:tc>
          <w:tcPr>
            <w:tcW w:w="7376" w:type="dxa"/>
          </w:tcPr>
          <w:p w:rsidR="002629A5" w:rsidRPr="00782FC8" w:rsidRDefault="002C7DDF" w:rsidP="00893733">
            <w:pPr>
              <w:rPr>
                <w:rFonts w:ascii="Calibri" w:hAnsi="Calibri" w:cs="Browallia New"/>
                <w:color w:val="auto"/>
                <w:sz w:val="20"/>
                <w:szCs w:val="20"/>
              </w:rPr>
            </w:pPr>
            <w:r w:rsidRPr="00782FC8">
              <w:rPr>
                <w:rFonts w:ascii="Calibri" w:hAnsi="Calibri" w:cs="Browallia New"/>
                <w:color w:val="auto"/>
                <w:sz w:val="20"/>
                <w:szCs w:val="20"/>
              </w:rPr>
              <w:t>Windows,</w:t>
            </w:r>
            <w:r w:rsidR="00D85EAD">
              <w:rPr>
                <w:rFonts w:ascii="Calibri" w:hAnsi="Calibri" w:cs="Browallia New"/>
              </w:rPr>
              <w:t xml:space="preserve"> </w:t>
            </w:r>
            <w:r w:rsidR="00D85EAD" w:rsidRPr="00D85EAD">
              <w:rPr>
                <w:rFonts w:ascii="Calibri" w:hAnsi="Calibri" w:cs="Browallia New"/>
                <w:color w:val="auto"/>
                <w:sz w:val="20"/>
                <w:szCs w:val="20"/>
              </w:rPr>
              <w:t>Red Hat Linux</w:t>
            </w:r>
          </w:p>
        </w:tc>
      </w:tr>
      <w:tr w:rsidR="002629A5" w:rsidRPr="00782FC8" w:rsidTr="00D85EAD">
        <w:trPr>
          <w:trHeight w:val="260"/>
        </w:trPr>
        <w:tc>
          <w:tcPr>
            <w:tcW w:w="3081" w:type="dxa"/>
            <w:shd w:val="clear" w:color="auto" w:fill="BFBFBF"/>
          </w:tcPr>
          <w:p w:rsidR="002629A5" w:rsidRPr="00997F83" w:rsidRDefault="002629A5" w:rsidP="00D41D8D">
            <w:pPr>
              <w:rPr>
                <w:rFonts w:ascii="Calibri" w:hAnsi="Calibri" w:cs="Browallia New"/>
                <w:b/>
                <w:color w:val="auto"/>
                <w:sz w:val="20"/>
                <w:szCs w:val="20"/>
              </w:rPr>
            </w:pPr>
            <w:r w:rsidRPr="00997F83">
              <w:rPr>
                <w:rFonts w:ascii="Calibri" w:hAnsi="Calibri" w:cs="Browallia New"/>
                <w:b/>
                <w:color w:val="auto"/>
                <w:sz w:val="20"/>
                <w:szCs w:val="20"/>
              </w:rPr>
              <w:t>Version Control</w:t>
            </w:r>
          </w:p>
        </w:tc>
        <w:tc>
          <w:tcPr>
            <w:tcW w:w="7376" w:type="dxa"/>
          </w:tcPr>
          <w:p w:rsidR="002629A5" w:rsidRPr="00782FC8" w:rsidRDefault="00843270" w:rsidP="00893733">
            <w:pPr>
              <w:rPr>
                <w:rFonts w:ascii="Calibri" w:hAnsi="Calibri" w:cs="Browallia New"/>
                <w:color w:val="auto"/>
                <w:sz w:val="20"/>
                <w:szCs w:val="20"/>
              </w:rPr>
            </w:pPr>
            <w:r w:rsidRPr="00782FC8">
              <w:rPr>
                <w:rFonts w:ascii="Calibri" w:hAnsi="Calibri" w:cs="Browallia New"/>
                <w:color w:val="auto"/>
                <w:sz w:val="20"/>
                <w:szCs w:val="20"/>
              </w:rPr>
              <w:t>SVN</w:t>
            </w:r>
            <w:r w:rsidR="008F4DCF">
              <w:rPr>
                <w:rFonts w:ascii="Calibri" w:hAnsi="Calibri" w:cs="Browallia New"/>
                <w:color w:val="auto"/>
                <w:sz w:val="20"/>
                <w:szCs w:val="20"/>
              </w:rPr>
              <w:t>, Git</w:t>
            </w:r>
          </w:p>
        </w:tc>
      </w:tr>
      <w:tr w:rsidR="002629A5" w:rsidRPr="00782FC8" w:rsidTr="00D85EAD">
        <w:trPr>
          <w:trHeight w:val="278"/>
        </w:trPr>
        <w:tc>
          <w:tcPr>
            <w:tcW w:w="3081" w:type="dxa"/>
            <w:shd w:val="clear" w:color="auto" w:fill="BFBFBF"/>
          </w:tcPr>
          <w:p w:rsidR="002629A5" w:rsidRPr="00997F83" w:rsidRDefault="00D85EAD" w:rsidP="00D41D8D">
            <w:pPr>
              <w:rPr>
                <w:rFonts w:ascii="Calibri" w:hAnsi="Calibri" w:cs="Browallia New"/>
                <w:b/>
                <w:color w:val="auto"/>
                <w:sz w:val="20"/>
                <w:szCs w:val="20"/>
              </w:rPr>
            </w:pPr>
            <w:r w:rsidRPr="0020307E">
              <w:rPr>
                <w:rFonts w:ascii="Calibri" w:hAnsi="Calibri" w:cs="Browallia New"/>
                <w:b/>
                <w:color w:val="auto"/>
                <w:sz w:val="20"/>
                <w:szCs w:val="20"/>
              </w:rPr>
              <w:t>Cloud Technologies</w:t>
            </w:r>
          </w:p>
        </w:tc>
        <w:tc>
          <w:tcPr>
            <w:tcW w:w="7376" w:type="dxa"/>
          </w:tcPr>
          <w:p w:rsidR="002629A5" w:rsidRPr="00782FC8" w:rsidRDefault="00D85EAD" w:rsidP="008F4DCF">
            <w:pPr>
              <w:rPr>
                <w:rFonts w:ascii="Calibri" w:hAnsi="Calibri" w:cs="Browallia New"/>
                <w:color w:val="auto"/>
                <w:sz w:val="20"/>
                <w:szCs w:val="20"/>
              </w:rPr>
            </w:pPr>
            <w:r w:rsidRPr="0020307E">
              <w:rPr>
                <w:rFonts w:ascii="Calibri" w:hAnsi="Calibri" w:cs="Browallia New"/>
                <w:color w:val="auto"/>
                <w:sz w:val="20"/>
                <w:szCs w:val="20"/>
              </w:rPr>
              <w:t>AWS Sysops Admin</w:t>
            </w:r>
          </w:p>
        </w:tc>
      </w:tr>
      <w:tr w:rsidR="002629A5" w:rsidRPr="00782FC8" w:rsidTr="00D85EAD">
        <w:trPr>
          <w:trHeight w:val="278"/>
        </w:trPr>
        <w:tc>
          <w:tcPr>
            <w:tcW w:w="3081" w:type="dxa"/>
            <w:shd w:val="clear" w:color="auto" w:fill="BFBFBF"/>
          </w:tcPr>
          <w:p w:rsidR="002629A5" w:rsidRPr="00997F83" w:rsidRDefault="00C569A9" w:rsidP="0020307E">
            <w:pPr>
              <w:rPr>
                <w:rFonts w:ascii="Calibri" w:hAnsi="Calibri" w:cs="Browallia New"/>
                <w:b/>
                <w:color w:val="auto"/>
                <w:sz w:val="20"/>
                <w:szCs w:val="20"/>
              </w:rPr>
            </w:pPr>
            <w:r w:rsidRPr="00997F83">
              <w:rPr>
                <w:rFonts w:ascii="Calibri" w:hAnsi="Calibri" w:cs="Browallia New"/>
                <w:b/>
                <w:color w:val="auto"/>
                <w:sz w:val="20"/>
                <w:szCs w:val="20"/>
              </w:rPr>
              <w:t xml:space="preserve">Continuous Integration </w:t>
            </w:r>
            <w:r w:rsidR="00D41D8D" w:rsidRPr="00997F83">
              <w:rPr>
                <w:rFonts w:ascii="Calibri" w:hAnsi="Calibri" w:cs="Browallia New"/>
                <w:b/>
                <w:color w:val="auto"/>
                <w:sz w:val="20"/>
                <w:szCs w:val="20"/>
              </w:rPr>
              <w:t>T</w:t>
            </w:r>
            <w:r w:rsidRPr="00997F83">
              <w:rPr>
                <w:rFonts w:ascii="Calibri" w:hAnsi="Calibri" w:cs="Browallia New"/>
                <w:b/>
                <w:color w:val="auto"/>
                <w:sz w:val="20"/>
                <w:szCs w:val="20"/>
              </w:rPr>
              <w:t>ools</w:t>
            </w:r>
          </w:p>
        </w:tc>
        <w:tc>
          <w:tcPr>
            <w:tcW w:w="7376" w:type="dxa"/>
          </w:tcPr>
          <w:p w:rsidR="002629A5" w:rsidRPr="00782FC8" w:rsidRDefault="00843270" w:rsidP="00626111">
            <w:pPr>
              <w:rPr>
                <w:rFonts w:ascii="Calibri" w:hAnsi="Calibri" w:cs="Browallia New"/>
                <w:color w:val="auto"/>
                <w:sz w:val="20"/>
                <w:szCs w:val="20"/>
              </w:rPr>
            </w:pPr>
            <w:r w:rsidRPr="00782FC8">
              <w:rPr>
                <w:rFonts w:ascii="Calibri" w:hAnsi="Calibri" w:cs="Browallia New"/>
                <w:color w:val="auto"/>
                <w:sz w:val="20"/>
                <w:szCs w:val="20"/>
              </w:rPr>
              <w:t>Jenkins</w:t>
            </w:r>
            <w:r w:rsidR="00662767">
              <w:rPr>
                <w:rFonts w:ascii="Calibri" w:hAnsi="Calibri" w:cs="Browallia New"/>
                <w:color w:val="auto"/>
                <w:sz w:val="20"/>
                <w:szCs w:val="20"/>
              </w:rPr>
              <w:t xml:space="preserve"> </w:t>
            </w:r>
          </w:p>
        </w:tc>
      </w:tr>
      <w:tr w:rsidR="002629A5" w:rsidRPr="00782FC8" w:rsidTr="00D85EAD">
        <w:trPr>
          <w:trHeight w:val="278"/>
        </w:trPr>
        <w:tc>
          <w:tcPr>
            <w:tcW w:w="3081" w:type="dxa"/>
            <w:tcBorders>
              <w:bottom w:val="single" w:sz="4" w:space="0" w:color="548DD4"/>
            </w:tcBorders>
            <w:shd w:val="clear" w:color="auto" w:fill="BFBFBF"/>
          </w:tcPr>
          <w:p w:rsidR="002629A5" w:rsidRPr="00997F83" w:rsidRDefault="0020307E" w:rsidP="0020307E">
            <w:pPr>
              <w:rPr>
                <w:rFonts w:ascii="Calibri" w:hAnsi="Calibri" w:cs="Browallia New"/>
                <w:b/>
                <w:color w:val="1F497D"/>
                <w:sz w:val="20"/>
                <w:szCs w:val="20"/>
              </w:rPr>
            </w:pPr>
            <w:r>
              <w:rPr>
                <w:rFonts w:ascii="Calibri" w:hAnsi="Calibri" w:cs="Browallia New"/>
                <w:b/>
                <w:color w:val="auto"/>
                <w:sz w:val="20"/>
                <w:szCs w:val="20"/>
              </w:rPr>
              <w:t>Configuration management T</w:t>
            </w:r>
            <w:r w:rsidR="00D85EAD">
              <w:rPr>
                <w:rFonts w:ascii="Calibri" w:hAnsi="Calibri" w:cs="Browallia New"/>
                <w:b/>
                <w:color w:val="auto"/>
                <w:sz w:val="20"/>
                <w:szCs w:val="20"/>
              </w:rPr>
              <w:t>ools</w:t>
            </w:r>
          </w:p>
        </w:tc>
        <w:tc>
          <w:tcPr>
            <w:tcW w:w="7376" w:type="dxa"/>
          </w:tcPr>
          <w:p w:rsidR="002629A5" w:rsidRPr="00782FC8" w:rsidRDefault="0020307E" w:rsidP="00893733">
            <w:pPr>
              <w:rPr>
                <w:rFonts w:ascii="Calibri" w:hAnsi="Calibri" w:cs="Browallia New"/>
                <w:color w:val="auto"/>
                <w:sz w:val="20"/>
                <w:szCs w:val="20"/>
              </w:rPr>
            </w:pPr>
            <w:r>
              <w:rPr>
                <w:rFonts w:ascii="Calibri" w:hAnsi="Calibri" w:cs="Browallia New"/>
                <w:color w:val="auto"/>
                <w:sz w:val="20"/>
                <w:szCs w:val="20"/>
              </w:rPr>
              <w:t>C</w:t>
            </w:r>
            <w:r w:rsidR="00D85EAD">
              <w:rPr>
                <w:rFonts w:ascii="Calibri" w:hAnsi="Calibri" w:cs="Browallia New"/>
                <w:color w:val="auto"/>
                <w:sz w:val="20"/>
                <w:szCs w:val="20"/>
              </w:rPr>
              <w:t>hef</w:t>
            </w:r>
          </w:p>
        </w:tc>
      </w:tr>
      <w:tr w:rsidR="002629A5" w:rsidRPr="00782FC8" w:rsidTr="00D85EAD">
        <w:trPr>
          <w:trHeight w:val="278"/>
        </w:trPr>
        <w:tc>
          <w:tcPr>
            <w:tcW w:w="3081" w:type="dxa"/>
            <w:shd w:val="clear" w:color="auto" w:fill="BFBFBF"/>
          </w:tcPr>
          <w:p w:rsidR="002629A5" w:rsidRPr="00997F83" w:rsidRDefault="00C569A9" w:rsidP="00D41D8D">
            <w:pPr>
              <w:rPr>
                <w:rFonts w:ascii="Calibri" w:hAnsi="Calibri" w:cs="Browallia New"/>
                <w:b/>
                <w:color w:val="auto"/>
                <w:sz w:val="20"/>
                <w:szCs w:val="20"/>
              </w:rPr>
            </w:pPr>
            <w:r w:rsidRPr="00997F83">
              <w:rPr>
                <w:rFonts w:ascii="Calibri" w:hAnsi="Calibri" w:cs="Browallia New"/>
                <w:b/>
                <w:color w:val="auto"/>
                <w:sz w:val="20"/>
                <w:szCs w:val="20"/>
              </w:rPr>
              <w:t>Ticketing Tool</w:t>
            </w:r>
          </w:p>
        </w:tc>
        <w:tc>
          <w:tcPr>
            <w:tcW w:w="7376" w:type="dxa"/>
          </w:tcPr>
          <w:p w:rsidR="002629A5" w:rsidRPr="00782FC8" w:rsidRDefault="00843270" w:rsidP="00893733">
            <w:pPr>
              <w:rPr>
                <w:rFonts w:ascii="Calibri" w:hAnsi="Calibri" w:cs="Browallia New"/>
                <w:color w:val="auto"/>
                <w:sz w:val="20"/>
                <w:szCs w:val="20"/>
              </w:rPr>
            </w:pPr>
            <w:r w:rsidRPr="00782FC8">
              <w:rPr>
                <w:rFonts w:ascii="Calibri" w:hAnsi="Calibri" w:cs="Browallia New"/>
                <w:color w:val="auto"/>
                <w:sz w:val="20"/>
                <w:szCs w:val="20"/>
              </w:rPr>
              <w:t>Jira</w:t>
            </w:r>
            <w:r w:rsidR="00D85EAD">
              <w:rPr>
                <w:rFonts w:ascii="Calibri" w:hAnsi="Calibri" w:cs="Browallia New"/>
                <w:color w:val="auto"/>
                <w:sz w:val="20"/>
                <w:szCs w:val="20"/>
              </w:rPr>
              <w:t xml:space="preserve">, Remedy </w:t>
            </w:r>
          </w:p>
        </w:tc>
      </w:tr>
    </w:tbl>
    <w:p w:rsidR="00EB176D" w:rsidRDefault="00EB176D" w:rsidP="000B6BB6">
      <w:pPr>
        <w:rPr>
          <w:rFonts w:ascii="Calibri" w:hAnsi="Calibri" w:cs="Browallia New"/>
          <w:b/>
          <w:color w:val="auto"/>
          <w:sz w:val="20"/>
          <w:szCs w:val="20"/>
        </w:rPr>
      </w:pPr>
    </w:p>
    <w:p w:rsidR="00EB176D" w:rsidRDefault="00EB176D" w:rsidP="000B6BB6">
      <w:pPr>
        <w:rPr>
          <w:rFonts w:ascii="Calibri" w:hAnsi="Calibri" w:cs="Browallia New"/>
          <w:b/>
          <w:color w:val="auto"/>
          <w:sz w:val="20"/>
          <w:szCs w:val="20"/>
        </w:rPr>
      </w:pPr>
    </w:p>
    <w:p w:rsidR="008733EC" w:rsidRDefault="008733EC" w:rsidP="000B6BB6">
      <w:pPr>
        <w:rPr>
          <w:rFonts w:ascii="Calibri" w:hAnsi="Calibri" w:cs="Browallia New"/>
          <w:b/>
          <w:color w:val="auto"/>
          <w:sz w:val="20"/>
          <w:szCs w:val="20"/>
        </w:rPr>
      </w:pPr>
    </w:p>
    <w:p w:rsidR="0073534F" w:rsidRPr="00310F5F" w:rsidRDefault="0073534F" w:rsidP="0073534F">
      <w:pPr>
        <w:shd w:val="clear" w:color="auto" w:fill="C0C0C0"/>
        <w:jc w:val="center"/>
        <w:rPr>
          <w:rFonts w:ascii="Calibri" w:hAnsi="Calibri" w:cs="Browallia New"/>
          <w:b/>
          <w:smallCaps/>
          <w:color w:val="4F81BD"/>
          <w:sz w:val="20"/>
          <w:szCs w:val="20"/>
        </w:rPr>
      </w:pPr>
      <w:r w:rsidRPr="00310F5F">
        <w:rPr>
          <w:rFonts w:ascii="Calibri" w:hAnsi="Calibri" w:cs="Browallia New"/>
          <w:b/>
          <w:smallCaps/>
          <w:color w:val="4F81BD"/>
          <w:sz w:val="20"/>
          <w:szCs w:val="20"/>
        </w:rPr>
        <w:t>Professional Experience</w:t>
      </w:r>
    </w:p>
    <w:p w:rsidR="0073534F" w:rsidRPr="005436AD" w:rsidRDefault="0073534F" w:rsidP="000B6BB6">
      <w:pPr>
        <w:rPr>
          <w:rFonts w:ascii="Calibri" w:hAnsi="Calibri" w:cs="Browallia New"/>
          <w:b/>
          <w:color w:val="auto"/>
          <w:sz w:val="20"/>
          <w:szCs w:val="20"/>
        </w:rPr>
      </w:pPr>
    </w:p>
    <w:p w:rsidR="006F3EE1" w:rsidRDefault="006F3EE1" w:rsidP="006F3EE1">
      <w:pPr>
        <w:rPr>
          <w:rFonts w:ascii="Calibri" w:hAnsi="Calibri" w:cs="Browallia New"/>
          <w:b/>
          <w:color w:val="auto"/>
          <w:sz w:val="20"/>
          <w:szCs w:val="20"/>
        </w:rPr>
      </w:pPr>
    </w:p>
    <w:p w:rsidR="006F3EE1" w:rsidRDefault="006F3EE1" w:rsidP="006F3EE1">
      <w:pPr>
        <w:rPr>
          <w:rFonts w:ascii="Calibri" w:hAnsi="Calibri" w:cs="Browallia New"/>
          <w:b/>
          <w:color w:val="auto"/>
          <w:sz w:val="20"/>
          <w:szCs w:val="20"/>
        </w:rPr>
      </w:pPr>
      <w:r>
        <w:rPr>
          <w:rFonts w:ascii="Calibri" w:hAnsi="Calibri" w:cs="Browallia New"/>
          <w:b/>
          <w:color w:val="auto"/>
          <w:sz w:val="20"/>
          <w:szCs w:val="20"/>
        </w:rPr>
        <w:t xml:space="preserve">    C</w:t>
      </w:r>
      <w:r w:rsidR="00B92139">
        <w:rPr>
          <w:rFonts w:ascii="Calibri" w:hAnsi="Calibri" w:cs="Browallia New"/>
          <w:b/>
          <w:color w:val="auto"/>
          <w:sz w:val="20"/>
          <w:szCs w:val="20"/>
        </w:rPr>
        <w:t>AI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  <w:t xml:space="preserve">    </w:t>
      </w:r>
      <w:r w:rsidR="00DB5ACC">
        <w:rPr>
          <w:rFonts w:ascii="Calibri" w:hAnsi="Calibri" w:cs="Browallia New"/>
          <w:b/>
          <w:color w:val="auto"/>
          <w:sz w:val="20"/>
          <w:szCs w:val="20"/>
        </w:rPr>
        <w:t xml:space="preserve">   </w:t>
      </w:r>
      <w:bookmarkStart w:id="0" w:name="_GoBack"/>
      <w:bookmarkEnd w:id="0"/>
      <w:r w:rsidR="00DB5ACC">
        <w:rPr>
          <w:rFonts w:ascii="Calibri" w:hAnsi="Calibri" w:cs="Browallia New"/>
          <w:b/>
          <w:color w:val="auto"/>
          <w:sz w:val="20"/>
          <w:szCs w:val="20"/>
        </w:rPr>
        <w:t>(</w:t>
      </w:r>
      <w:r w:rsidRPr="0020307E">
        <w:rPr>
          <w:rFonts w:ascii="Calibri" w:hAnsi="Calibri" w:cs="Browallia New"/>
          <w:b/>
          <w:color w:val="auto"/>
          <w:sz w:val="20"/>
          <w:szCs w:val="20"/>
        </w:rPr>
        <w:t>Aug 201</w:t>
      </w:r>
      <w:r>
        <w:rPr>
          <w:rFonts w:ascii="Calibri" w:hAnsi="Calibri" w:cs="Browallia New"/>
          <w:b/>
          <w:color w:val="auto"/>
          <w:sz w:val="20"/>
          <w:szCs w:val="20"/>
        </w:rPr>
        <w:t>7</w:t>
      </w:r>
      <w:r w:rsidRPr="0020307E">
        <w:rPr>
          <w:rFonts w:ascii="Calibri" w:hAnsi="Calibri" w:cs="Browallia New"/>
          <w:b/>
          <w:color w:val="auto"/>
          <w:sz w:val="20"/>
          <w:szCs w:val="20"/>
        </w:rPr>
        <w:t xml:space="preserve"> to till date</w:t>
      </w:r>
      <w:r>
        <w:rPr>
          <w:rFonts w:ascii="Calibri" w:hAnsi="Calibri" w:cs="Browallia New"/>
          <w:b/>
          <w:color w:val="auto"/>
          <w:sz w:val="20"/>
          <w:szCs w:val="20"/>
        </w:rPr>
        <w:t>)</w:t>
      </w:r>
    </w:p>
    <w:p w:rsidR="006F3EE1" w:rsidRDefault="006F3EE1" w:rsidP="000B6BB6">
      <w:pPr>
        <w:rPr>
          <w:rFonts w:ascii="Calibri" w:hAnsi="Calibri" w:cs="Browallia New"/>
          <w:b/>
          <w:color w:val="auto"/>
          <w:sz w:val="20"/>
          <w:szCs w:val="20"/>
        </w:rPr>
      </w:pPr>
      <w:r>
        <w:rPr>
          <w:rFonts w:ascii="Calibri" w:hAnsi="Calibri" w:cs="Browallia New"/>
          <w:b/>
          <w:color w:val="auto"/>
          <w:sz w:val="20"/>
          <w:szCs w:val="20"/>
        </w:rPr>
        <w:t xml:space="preserve">    Software Engineer</w:t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</w:p>
    <w:p w:rsidR="006F3EE1" w:rsidRDefault="006F3EE1" w:rsidP="000B6BB6">
      <w:pPr>
        <w:rPr>
          <w:rFonts w:ascii="Calibri" w:hAnsi="Calibri" w:cs="Browallia New"/>
          <w:b/>
          <w:color w:val="auto"/>
          <w:sz w:val="20"/>
          <w:szCs w:val="20"/>
        </w:rPr>
      </w:pPr>
    </w:p>
    <w:p w:rsidR="00105B25" w:rsidRDefault="006F3EE1" w:rsidP="000B6BB6">
      <w:pPr>
        <w:rPr>
          <w:rFonts w:ascii="Calibri" w:hAnsi="Calibri" w:cs="Browallia New"/>
          <w:b/>
          <w:color w:val="auto"/>
          <w:sz w:val="20"/>
          <w:szCs w:val="20"/>
        </w:rPr>
      </w:pPr>
      <w:r>
        <w:rPr>
          <w:rFonts w:ascii="Calibri" w:hAnsi="Calibri" w:cs="Browallia New"/>
          <w:b/>
          <w:color w:val="auto"/>
          <w:sz w:val="20"/>
          <w:szCs w:val="20"/>
        </w:rPr>
        <w:t xml:space="preserve">    </w:t>
      </w:r>
      <w:r w:rsidR="00D85EAD" w:rsidRPr="0020307E">
        <w:rPr>
          <w:rFonts w:ascii="Calibri" w:hAnsi="Calibri" w:cs="Browallia New"/>
          <w:b/>
          <w:color w:val="auto"/>
          <w:sz w:val="20"/>
          <w:szCs w:val="20"/>
        </w:rPr>
        <w:t>Infosys</w:t>
      </w:r>
      <w:r w:rsidR="00D85EAD">
        <w:tab/>
      </w:r>
      <w:r w:rsidR="00D85EAD">
        <w:tab/>
      </w:r>
      <w:r w:rsidR="00D85EAD">
        <w:tab/>
      </w:r>
      <w:r w:rsidR="00D85EAD">
        <w:tab/>
      </w:r>
      <w:r w:rsidR="00D85EAD"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E23B60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301FAD">
        <w:rPr>
          <w:rFonts w:ascii="Calibri" w:hAnsi="Calibri" w:cs="Browallia New"/>
          <w:b/>
          <w:color w:val="auto"/>
          <w:sz w:val="20"/>
          <w:szCs w:val="20"/>
        </w:rPr>
        <w:tab/>
      </w:r>
      <w:r w:rsidR="00301FAD">
        <w:rPr>
          <w:rFonts w:ascii="Calibri" w:hAnsi="Calibri" w:cs="Browallia New"/>
          <w:b/>
          <w:color w:val="auto"/>
          <w:sz w:val="20"/>
          <w:szCs w:val="20"/>
        </w:rPr>
        <w:tab/>
      </w:r>
      <w:r w:rsidR="00301FAD">
        <w:rPr>
          <w:rFonts w:ascii="Calibri" w:hAnsi="Calibri" w:cs="Browallia New"/>
          <w:b/>
          <w:color w:val="auto"/>
          <w:sz w:val="20"/>
          <w:szCs w:val="20"/>
        </w:rPr>
        <w:tab/>
      </w:r>
      <w:r w:rsidR="00A4213B">
        <w:rPr>
          <w:rFonts w:ascii="Calibri" w:hAnsi="Calibri" w:cs="Browallia New"/>
          <w:b/>
          <w:color w:val="auto"/>
          <w:sz w:val="20"/>
          <w:szCs w:val="20"/>
        </w:rPr>
        <w:tab/>
      </w:r>
      <w:r w:rsidR="0020307E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>(</w:t>
      </w:r>
      <w:r w:rsidR="00D85EAD" w:rsidRPr="0020307E">
        <w:rPr>
          <w:rFonts w:ascii="Calibri" w:hAnsi="Calibri" w:cs="Browallia New"/>
          <w:b/>
          <w:color w:val="auto"/>
          <w:sz w:val="20"/>
          <w:szCs w:val="20"/>
        </w:rPr>
        <w:t xml:space="preserve">Aug 2014 to </w:t>
      </w:r>
      <w:r w:rsidR="0068456E">
        <w:rPr>
          <w:rFonts w:ascii="Calibri" w:hAnsi="Calibri" w:cs="Browallia New"/>
          <w:b/>
          <w:color w:val="auto"/>
          <w:sz w:val="20"/>
          <w:szCs w:val="20"/>
        </w:rPr>
        <w:t>Aug 2017</w:t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>)</w:t>
      </w:r>
    </w:p>
    <w:p w:rsidR="00105B25" w:rsidRDefault="0020307E" w:rsidP="0020307E">
      <w:pPr>
        <w:rPr>
          <w:rFonts w:ascii="Calibri" w:hAnsi="Calibri" w:cs="Browallia New"/>
          <w:b/>
          <w:color w:val="auto"/>
          <w:sz w:val="20"/>
          <w:szCs w:val="20"/>
        </w:rPr>
      </w:pPr>
      <w:r>
        <w:rPr>
          <w:rFonts w:ascii="Calibri" w:hAnsi="Calibri" w:cs="Browallia New"/>
          <w:b/>
          <w:color w:val="auto"/>
          <w:sz w:val="20"/>
          <w:szCs w:val="20"/>
        </w:rPr>
        <w:t xml:space="preserve">    </w:t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>Software Engineer</w:t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</w:p>
    <w:p w:rsidR="00105B25" w:rsidRDefault="0020307E" w:rsidP="000B6BB6">
      <w:pPr>
        <w:rPr>
          <w:rFonts w:ascii="Calibri" w:hAnsi="Calibri" w:cs="Browallia New"/>
          <w:b/>
          <w:color w:val="auto"/>
          <w:sz w:val="20"/>
          <w:szCs w:val="20"/>
        </w:rPr>
      </w:pPr>
      <w:r>
        <w:rPr>
          <w:rFonts w:ascii="Calibri" w:hAnsi="Calibri" w:cs="Browallia New"/>
          <w:b/>
          <w:color w:val="auto"/>
          <w:sz w:val="20"/>
          <w:szCs w:val="20"/>
        </w:rPr>
        <w:t xml:space="preserve"> </w:t>
      </w:r>
    </w:p>
    <w:p w:rsidR="00D85EAD" w:rsidRPr="005436AD" w:rsidRDefault="0020307E" w:rsidP="000B6BB6">
      <w:pPr>
        <w:rPr>
          <w:rFonts w:ascii="Calibri" w:hAnsi="Calibri" w:cs="Browallia New"/>
          <w:b/>
          <w:color w:val="auto"/>
          <w:sz w:val="20"/>
          <w:szCs w:val="20"/>
        </w:rPr>
      </w:pPr>
      <w:r>
        <w:rPr>
          <w:rFonts w:ascii="Calibri" w:hAnsi="Calibri" w:cs="Browallia New"/>
          <w:b/>
          <w:color w:val="auto"/>
          <w:sz w:val="20"/>
          <w:szCs w:val="20"/>
        </w:rPr>
        <w:t xml:space="preserve">    </w:t>
      </w:r>
      <w:r w:rsidR="00D85EAD" w:rsidRPr="0020307E">
        <w:rPr>
          <w:rFonts w:ascii="Calibri" w:hAnsi="Calibri" w:cs="Browallia New"/>
          <w:b/>
          <w:color w:val="auto"/>
          <w:sz w:val="20"/>
          <w:szCs w:val="20"/>
        </w:rPr>
        <w:t>CTS</w:t>
      </w:r>
      <w:r w:rsidR="0072367B">
        <w:rPr>
          <w:rFonts w:ascii="Calibri" w:hAnsi="Calibri" w:cs="Browallia New"/>
          <w:b/>
          <w:color w:val="auto"/>
          <w:sz w:val="20"/>
          <w:szCs w:val="20"/>
        </w:rPr>
        <w:tab/>
      </w:r>
      <w:r w:rsidR="0072367B">
        <w:rPr>
          <w:rFonts w:ascii="Calibri" w:hAnsi="Calibri" w:cs="Browallia New"/>
          <w:b/>
          <w:color w:val="auto"/>
          <w:sz w:val="20"/>
          <w:szCs w:val="20"/>
        </w:rPr>
        <w:tab/>
      </w:r>
      <w:r w:rsidR="0072367B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105B25">
        <w:rPr>
          <w:rFonts w:ascii="Calibri" w:hAnsi="Calibri" w:cs="Browallia New"/>
          <w:b/>
          <w:color w:val="auto"/>
          <w:sz w:val="20"/>
          <w:szCs w:val="20"/>
        </w:rPr>
        <w:tab/>
      </w:r>
      <w:r w:rsidR="003C17AF">
        <w:rPr>
          <w:rFonts w:ascii="Calibri" w:hAnsi="Calibri" w:cs="Browallia New"/>
          <w:b/>
          <w:color w:val="auto"/>
          <w:sz w:val="20"/>
          <w:szCs w:val="20"/>
        </w:rPr>
        <w:tab/>
      </w:r>
      <w:r w:rsidR="00D85EAD">
        <w:rPr>
          <w:rFonts w:ascii="Calibri" w:hAnsi="Calibri" w:cs="Browallia New"/>
          <w:b/>
          <w:color w:val="auto"/>
          <w:sz w:val="20"/>
          <w:szCs w:val="20"/>
        </w:rPr>
        <w:tab/>
      </w:r>
      <w:r w:rsidR="00D85EAD">
        <w:rPr>
          <w:rFonts w:ascii="Calibri" w:hAnsi="Calibri" w:cs="Browallia New"/>
          <w:b/>
          <w:color w:val="auto"/>
          <w:sz w:val="20"/>
          <w:szCs w:val="20"/>
        </w:rPr>
        <w:tab/>
      </w:r>
      <w:r w:rsidR="00D85EAD">
        <w:rPr>
          <w:rFonts w:ascii="Calibri" w:hAnsi="Calibri" w:cs="Browallia New"/>
          <w:b/>
          <w:color w:val="auto"/>
          <w:sz w:val="20"/>
          <w:szCs w:val="20"/>
        </w:rPr>
        <w:tab/>
      </w:r>
      <w:r w:rsidR="00D85EAD">
        <w:rPr>
          <w:rFonts w:ascii="Calibri" w:hAnsi="Calibri" w:cs="Browallia New"/>
          <w:b/>
          <w:color w:val="auto"/>
          <w:sz w:val="20"/>
          <w:szCs w:val="20"/>
        </w:rPr>
        <w:tab/>
      </w:r>
      <w:r w:rsidR="00D85EAD">
        <w:rPr>
          <w:rFonts w:ascii="Calibri" w:hAnsi="Calibri" w:cs="Browallia New"/>
          <w:b/>
          <w:color w:val="auto"/>
          <w:sz w:val="20"/>
          <w:szCs w:val="20"/>
        </w:rPr>
        <w:tab/>
      </w:r>
      <w:r w:rsidR="00D85EAD">
        <w:rPr>
          <w:rFonts w:ascii="Calibri" w:hAnsi="Calibri" w:cs="Browallia New"/>
          <w:b/>
          <w:color w:val="auto"/>
          <w:sz w:val="20"/>
          <w:szCs w:val="20"/>
        </w:rPr>
        <w:tab/>
      </w:r>
      <w:r w:rsidR="00D85EAD">
        <w:rPr>
          <w:rFonts w:ascii="Calibri" w:hAnsi="Calibri" w:cs="Browallia New"/>
          <w:b/>
          <w:color w:val="auto"/>
          <w:sz w:val="20"/>
          <w:szCs w:val="20"/>
        </w:rPr>
        <w:tab/>
      </w:r>
      <w:r>
        <w:rPr>
          <w:rFonts w:ascii="Calibri" w:hAnsi="Calibri" w:cs="Browallia New"/>
          <w:b/>
          <w:color w:val="auto"/>
          <w:sz w:val="20"/>
          <w:szCs w:val="20"/>
        </w:rPr>
        <w:tab/>
      </w:r>
      <w:r w:rsidR="005E2FF3" w:rsidRPr="005436AD">
        <w:rPr>
          <w:rFonts w:ascii="Calibri" w:hAnsi="Calibri" w:cs="Browallia New"/>
          <w:b/>
          <w:color w:val="auto"/>
          <w:sz w:val="20"/>
          <w:szCs w:val="20"/>
        </w:rPr>
        <w:t>(</w:t>
      </w:r>
      <w:r w:rsidR="006F3EE1">
        <w:rPr>
          <w:rFonts w:ascii="Calibri" w:hAnsi="Calibri" w:cs="Browallia New"/>
          <w:b/>
          <w:color w:val="auto"/>
          <w:sz w:val="20"/>
          <w:szCs w:val="20"/>
        </w:rPr>
        <w:t>Jun</w:t>
      </w:r>
      <w:r w:rsidR="004770AD">
        <w:rPr>
          <w:rFonts w:ascii="Calibri" w:hAnsi="Calibri" w:cs="Browallia New"/>
          <w:b/>
          <w:color w:val="auto"/>
          <w:sz w:val="20"/>
          <w:szCs w:val="20"/>
        </w:rPr>
        <w:t xml:space="preserve"> 2012 to Jul</w:t>
      </w:r>
      <w:r w:rsidR="00D85EAD" w:rsidRPr="0020307E">
        <w:rPr>
          <w:rFonts w:ascii="Calibri" w:hAnsi="Calibri" w:cs="Browallia New"/>
          <w:b/>
          <w:color w:val="auto"/>
          <w:sz w:val="20"/>
          <w:szCs w:val="20"/>
        </w:rPr>
        <w:t xml:space="preserve"> 2014.</w:t>
      </w:r>
      <w:r w:rsidR="005E2FF3" w:rsidRPr="005436AD">
        <w:rPr>
          <w:rFonts w:ascii="Calibri" w:hAnsi="Calibri" w:cs="Browallia New"/>
          <w:b/>
          <w:color w:val="auto"/>
          <w:sz w:val="20"/>
          <w:szCs w:val="20"/>
        </w:rPr>
        <w:t>)</w:t>
      </w:r>
    </w:p>
    <w:p w:rsidR="00E23B60" w:rsidRPr="0020307E" w:rsidRDefault="0020307E" w:rsidP="000B6BB6">
      <w:pPr>
        <w:rPr>
          <w:rFonts w:ascii="Calibri" w:hAnsi="Calibri" w:cs="Browallia New"/>
          <w:b/>
          <w:color w:val="auto"/>
          <w:sz w:val="20"/>
          <w:szCs w:val="20"/>
        </w:rPr>
      </w:pPr>
      <w:r>
        <w:rPr>
          <w:rFonts w:ascii="Calibri" w:hAnsi="Calibri" w:cs="Browallia New"/>
          <w:b/>
          <w:color w:val="auto"/>
          <w:sz w:val="20"/>
          <w:szCs w:val="20"/>
        </w:rPr>
        <w:t xml:space="preserve">    </w:t>
      </w:r>
      <w:r w:rsidR="00D85EAD" w:rsidRPr="0020307E">
        <w:rPr>
          <w:rFonts w:ascii="Calibri" w:hAnsi="Calibri" w:cs="Browallia New"/>
          <w:b/>
          <w:color w:val="auto"/>
          <w:sz w:val="20"/>
          <w:szCs w:val="20"/>
        </w:rPr>
        <w:t>System Administrator</w:t>
      </w:r>
    </w:p>
    <w:p w:rsidR="00D85EAD" w:rsidRDefault="00D85EAD" w:rsidP="000B6BB6"/>
    <w:p w:rsidR="00D85EAD" w:rsidRDefault="00D85EAD" w:rsidP="000B6BB6"/>
    <w:p w:rsidR="0020307E" w:rsidRDefault="0020307E" w:rsidP="000B6BB6"/>
    <w:p w:rsidR="0020307E" w:rsidRDefault="0020307E" w:rsidP="000B6BB6"/>
    <w:p w:rsidR="0020307E" w:rsidRDefault="0020307E" w:rsidP="000B6BB6">
      <w:pPr>
        <w:rPr>
          <w:rFonts w:ascii="Calibri" w:hAnsi="Calibri" w:cs="Browallia New"/>
          <w:bCs/>
          <w:color w:val="auto"/>
          <w:sz w:val="20"/>
          <w:szCs w:val="20"/>
        </w:rPr>
      </w:pPr>
    </w:p>
    <w:p w:rsidR="008B5737" w:rsidRDefault="008B5737" w:rsidP="000B6BB6">
      <w:pPr>
        <w:rPr>
          <w:rFonts w:ascii="Calibri" w:hAnsi="Calibri" w:cs="Browallia New"/>
          <w:bCs/>
          <w:color w:val="auto"/>
          <w:sz w:val="20"/>
          <w:szCs w:val="20"/>
        </w:rPr>
      </w:pPr>
    </w:p>
    <w:p w:rsidR="005E2FF3" w:rsidRPr="00310F5F" w:rsidRDefault="00D85EAD" w:rsidP="0020307E">
      <w:pPr>
        <w:shd w:val="clear" w:color="auto" w:fill="C0C0C0"/>
        <w:jc w:val="center"/>
        <w:rPr>
          <w:rFonts w:ascii="Calibri" w:hAnsi="Calibri" w:cs="Browallia New"/>
          <w:b/>
          <w:smallCaps/>
          <w:color w:val="4F81BD"/>
          <w:sz w:val="20"/>
          <w:szCs w:val="20"/>
        </w:rPr>
      </w:pPr>
      <w:r w:rsidRPr="0020307E">
        <w:rPr>
          <w:rFonts w:ascii="Calibri" w:hAnsi="Calibri" w:cs="Browallia New"/>
          <w:b/>
          <w:smallCaps/>
          <w:color w:val="4F81BD"/>
          <w:sz w:val="20"/>
          <w:szCs w:val="20"/>
        </w:rPr>
        <w:t>Roles and Responsibilities at Infosys</w:t>
      </w:r>
    </w:p>
    <w:p w:rsidR="00D85EAD" w:rsidRPr="0020307E" w:rsidRDefault="00D85EAD" w:rsidP="0020307E">
      <w:pPr>
        <w:shd w:val="clear" w:color="auto" w:fill="FFFFFF"/>
        <w:spacing w:before="150" w:after="75"/>
        <w:contextualSpacing/>
        <w:rPr>
          <w:color w:val="333333"/>
        </w:rPr>
      </w:pPr>
    </w:p>
    <w:p w:rsidR="0020307E" w:rsidRDefault="00D85EAD" w:rsidP="0020307E">
      <w:pPr>
        <w:shd w:val="clear" w:color="auto" w:fill="FFFFFF"/>
        <w:spacing w:after="75"/>
        <w:rPr>
          <w:rFonts w:ascii="Calibri" w:hAnsi="Calibri" w:cs="Browallia New"/>
          <w:b/>
          <w:color w:val="auto"/>
        </w:rPr>
      </w:pPr>
      <w:r w:rsidRPr="0020307E">
        <w:rPr>
          <w:rFonts w:ascii="Calibri" w:hAnsi="Calibri" w:cs="Browallia New"/>
          <w:b/>
          <w:color w:val="auto"/>
        </w:rPr>
        <w:t>AWS Cloud operations</w:t>
      </w:r>
    </w:p>
    <w:p w:rsidR="000B51C9" w:rsidRPr="0020307E" w:rsidRDefault="000B51C9" w:rsidP="0020307E">
      <w:pPr>
        <w:shd w:val="clear" w:color="auto" w:fill="FFFFFF"/>
        <w:spacing w:after="75"/>
        <w:rPr>
          <w:rFonts w:ascii="Calibri" w:hAnsi="Calibri" w:cs="Browallia New"/>
          <w:b/>
          <w:color w:val="auto"/>
        </w:rPr>
      </w:pPr>
    </w:p>
    <w:p w:rsidR="003678E4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Project Implementation on Amazon Web Services Cloud computing 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Analyzing and validating the present customer environments and </w:t>
      </w:r>
      <w:r w:rsidR="0061444C">
        <w:rPr>
          <w:rFonts w:ascii="Calibri" w:hAnsi="Calibri" w:cs="Browallia New"/>
          <w:color w:val="auto"/>
          <w:sz w:val="20"/>
          <w:szCs w:val="20"/>
        </w:rPr>
        <w:t>providing suggestion improving </w:t>
      </w:r>
      <w:r w:rsidRPr="003678E4">
        <w:rPr>
          <w:rFonts w:ascii="Calibri" w:hAnsi="Calibri" w:cs="Browallia New"/>
          <w:color w:val="auto"/>
          <w:sz w:val="20"/>
          <w:szCs w:val="20"/>
        </w:rPr>
        <w:t xml:space="preserve">performance, reducing the security risks and </w:t>
      </w:r>
      <w:r w:rsidR="002C7DDF" w:rsidRPr="003678E4">
        <w:rPr>
          <w:rFonts w:ascii="Calibri" w:hAnsi="Calibri" w:cs="Browallia New"/>
          <w:color w:val="auto"/>
          <w:sz w:val="20"/>
          <w:szCs w:val="20"/>
        </w:rPr>
        <w:t>cost-efficient</w:t>
      </w:r>
      <w:r w:rsidRPr="003678E4">
        <w:rPr>
          <w:rFonts w:ascii="Calibri" w:hAnsi="Calibri" w:cs="Browallia New"/>
          <w:color w:val="auto"/>
          <w:sz w:val="20"/>
          <w:szCs w:val="20"/>
        </w:rPr>
        <w:t xml:space="preserve"> solutions 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Design and Implement the architecture with HA (High Availability) and DR (Disaster Recovery) solution for new customer application or migrating the customer application from physical data center to cloud 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Configured Linux servers like FTP, Telnet, SSH, NFS, </w:t>
      </w:r>
      <w:r w:rsidR="002C7DDF" w:rsidRPr="003678E4">
        <w:rPr>
          <w:rFonts w:ascii="Calibri" w:hAnsi="Calibri" w:cs="Browallia New"/>
          <w:color w:val="auto"/>
          <w:sz w:val="20"/>
          <w:szCs w:val="20"/>
        </w:rPr>
        <w:t>send</w:t>
      </w:r>
      <w:r w:rsidRPr="003678E4">
        <w:rPr>
          <w:rFonts w:ascii="Calibri" w:hAnsi="Calibri" w:cs="Browallia New"/>
          <w:color w:val="auto"/>
          <w:sz w:val="20"/>
          <w:szCs w:val="20"/>
        </w:rPr>
        <w:t xml:space="preserve"> mail, apache and Package Management using RPM and Yum 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Automated daily tasks using shell scripting 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Written shell scripts to export/import database backups from RDS &amp; keep the same in S3 (AWS Storage) 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Configured and implemented monitoring tools like Zenoss and Cloud360 to determine outages, downtime and track system performance of client servers. 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Maintaining the monitoring profiles for AWS Services - EC2 Parameters (CPU, Memory, Disk, Response time, etc.) 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Implemented Patch Management for the client servers using WSUS Server and Symantec Endpoint Antivirus 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Proficient in tools like Putty, WinSCP, S3browser, Bucket explorer, Fast Glacier, S3CMD 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Onboard all instances to Cloud360 to be able to manage and monitor applications 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Configured Cisco Router for a remote to site VPN 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Worked on Cloud Computing (AWS). Following are the features implemented and worked 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Amazon EC2, EBS, S3, Glacier, RDS, ELB, VPC, Route 53, Config, Clo</w:t>
      </w:r>
      <w:r w:rsidR="0061444C">
        <w:rPr>
          <w:rFonts w:ascii="Calibri" w:hAnsi="Calibri" w:cs="Browallia New"/>
          <w:color w:val="auto"/>
          <w:sz w:val="20"/>
          <w:szCs w:val="20"/>
        </w:rPr>
        <w:t>ud trail, Lambda, Code Deploy, </w:t>
      </w:r>
      <w:r w:rsidRPr="003678E4">
        <w:rPr>
          <w:rFonts w:ascii="Calibri" w:hAnsi="Calibri" w:cs="Browallia New"/>
          <w:color w:val="auto"/>
          <w:sz w:val="20"/>
          <w:szCs w:val="20"/>
        </w:rPr>
        <w:t>Elastic Cache, SNS, SQS, SES, Cloud Formation, Cloud Front, Cloud watch, IAM, Import, Directory Service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Closely working with Development Team Implementation of Web application such as Apache and IIS in Amazon Web Services. 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Configured alerts for Splunk Enterprise monitoring tool. 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Prepare knowledgebase documents and keep them in share point folders 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Involved in complete User administration (setup and maintaining account) 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Monitored servers for CPU Utilization, Memory Utilization, and Di</w:t>
      </w:r>
      <w:r w:rsidR="0061444C">
        <w:rPr>
          <w:rFonts w:ascii="Calibri" w:hAnsi="Calibri" w:cs="Browallia New"/>
          <w:color w:val="auto"/>
          <w:sz w:val="20"/>
          <w:szCs w:val="20"/>
        </w:rPr>
        <w:t>sk Utilization for performance </w:t>
      </w:r>
      <w:r w:rsidRPr="003678E4">
        <w:rPr>
          <w:rFonts w:ascii="Calibri" w:hAnsi="Calibri" w:cs="Browallia New"/>
          <w:color w:val="auto"/>
          <w:sz w:val="20"/>
          <w:szCs w:val="20"/>
        </w:rPr>
        <w:t>monitoring and written customized script to utilization details 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Experience in Cloud360 monitoring tool 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Interaction with 3rd party vendors, Client Teams and senior onsite Systems Engineers as necessary to optimally perform job responsibilities 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Create and maintain detailed up to date technical documentation (e.g. standards, process, run books, change requests) 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Attend status review meetings and prepare send the status reports to stake holders </w:t>
      </w:r>
    </w:p>
    <w:p w:rsidR="00D85EAD" w:rsidRPr="003678E4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Regular proactive capacity planning and tending reviews of all systems </w:t>
      </w:r>
    </w:p>
    <w:p w:rsidR="00D85EAD" w:rsidRDefault="00D85EAD" w:rsidP="0020307E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 Gave KT to the team and mentored the new team members.</w:t>
      </w:r>
    </w:p>
    <w:p w:rsidR="0020307E" w:rsidRPr="0020307E" w:rsidRDefault="0020307E" w:rsidP="0020307E">
      <w:pPr>
        <w:ind w:left="720"/>
        <w:rPr>
          <w:rFonts w:ascii="Calibri" w:hAnsi="Calibri" w:cs="Browallia New"/>
          <w:color w:val="auto"/>
          <w:sz w:val="20"/>
          <w:szCs w:val="20"/>
        </w:rPr>
      </w:pPr>
    </w:p>
    <w:p w:rsidR="00D85EAD" w:rsidRPr="0020307E" w:rsidRDefault="0020307E" w:rsidP="0020307E">
      <w:pPr>
        <w:rPr>
          <w:rFonts w:ascii="Calibri" w:hAnsi="Calibri" w:cs="Browallia New"/>
          <w:b/>
          <w:color w:val="auto"/>
        </w:rPr>
      </w:pPr>
      <w:r>
        <w:rPr>
          <w:rFonts w:ascii="Calibri" w:hAnsi="Calibri" w:cs="Browallia New"/>
          <w:b/>
          <w:color w:val="auto"/>
        </w:rPr>
        <w:t>Chef</w:t>
      </w:r>
    </w:p>
    <w:p w:rsidR="00D85EAD" w:rsidRPr="003678E4" w:rsidRDefault="00D85EAD" w:rsidP="0020307E">
      <w:pPr>
        <w:ind w:left="720"/>
        <w:rPr>
          <w:rFonts w:ascii="Calibri" w:hAnsi="Calibri" w:cs="Browallia New"/>
          <w:color w:val="auto"/>
          <w:sz w:val="20"/>
          <w:szCs w:val="20"/>
        </w:rPr>
      </w:pPr>
    </w:p>
    <w:p w:rsidR="0020307E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 Experience with Chef, Puppet or other automation framework in producti</w:t>
      </w:r>
      <w:r w:rsidR="0020307E">
        <w:rPr>
          <w:rFonts w:ascii="Calibri" w:hAnsi="Calibri" w:cs="Browallia New"/>
          <w:color w:val="auto"/>
          <w:sz w:val="20"/>
          <w:szCs w:val="20"/>
        </w:rPr>
        <w:t>on environments with many node</w:t>
      </w:r>
      <w:r w:rsidRPr="003678E4">
        <w:rPr>
          <w:rFonts w:ascii="Calibri" w:hAnsi="Calibri" w:cs="Browallia New"/>
          <w:color w:val="auto"/>
          <w:sz w:val="20"/>
          <w:szCs w:val="20"/>
        </w:rPr>
        <w:t xml:space="preserve"> </w:t>
      </w:r>
    </w:p>
    <w:p w:rsidR="000616D0" w:rsidRDefault="000616D0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Improve infrastructure through the development of automation software modules kno</w:t>
      </w:r>
      <w:r>
        <w:rPr>
          <w:rFonts w:ascii="Calibri" w:hAnsi="Calibri" w:cs="Browallia New"/>
          <w:color w:val="auto"/>
          <w:sz w:val="20"/>
          <w:szCs w:val="20"/>
        </w:rPr>
        <w:t xml:space="preserve">wn as </w:t>
      </w:r>
      <w:proofErr w:type="spellStart"/>
      <w:r>
        <w:rPr>
          <w:rFonts w:ascii="Calibri" w:hAnsi="Calibri" w:cs="Browallia New"/>
          <w:color w:val="auto"/>
          <w:sz w:val="20"/>
          <w:szCs w:val="20"/>
        </w:rPr>
        <w:t>Opscode</w:t>
      </w:r>
      <w:proofErr w:type="spellEnd"/>
      <w:r>
        <w:rPr>
          <w:rFonts w:ascii="Calibri" w:hAnsi="Calibri" w:cs="Browallia New"/>
          <w:color w:val="auto"/>
          <w:sz w:val="20"/>
          <w:szCs w:val="20"/>
        </w:rPr>
        <w:t xml:space="preserve"> Chef Cookbooks.</w:t>
      </w:r>
    </w:p>
    <w:p w:rsidR="0020307E" w:rsidRDefault="00D85EAD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Create cookb</w:t>
      </w:r>
      <w:r w:rsidR="0020307E">
        <w:rPr>
          <w:rFonts w:ascii="Calibri" w:hAnsi="Calibri" w:cs="Browallia New"/>
          <w:color w:val="auto"/>
          <w:sz w:val="20"/>
          <w:szCs w:val="20"/>
        </w:rPr>
        <w:t>ooks for deployment automation</w:t>
      </w:r>
    </w:p>
    <w:p w:rsidR="00D85EAD" w:rsidRPr="000616D0" w:rsidRDefault="00D85EAD" w:rsidP="000616D0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0616D0">
        <w:rPr>
          <w:rFonts w:ascii="Calibri" w:hAnsi="Calibri" w:cs="Browallia New"/>
          <w:color w:val="auto"/>
          <w:sz w:val="20"/>
          <w:szCs w:val="20"/>
        </w:rPr>
        <w:t>Create Chef Cookbooks and Recipes to maintain and automate various parts of infrastructure.</w:t>
      </w:r>
    </w:p>
    <w:p w:rsidR="0020307E" w:rsidRPr="003678E4" w:rsidRDefault="0020307E" w:rsidP="0020307E">
      <w:pPr>
        <w:ind w:left="720"/>
        <w:rPr>
          <w:rFonts w:ascii="Calibri" w:hAnsi="Calibri" w:cs="Browallia New"/>
          <w:color w:val="auto"/>
          <w:sz w:val="20"/>
          <w:szCs w:val="20"/>
        </w:rPr>
      </w:pPr>
    </w:p>
    <w:p w:rsidR="003678E4" w:rsidRPr="0020307E" w:rsidRDefault="0020307E" w:rsidP="0020307E">
      <w:pPr>
        <w:rPr>
          <w:rFonts w:ascii="Calibri" w:hAnsi="Calibri" w:cs="Browallia New"/>
          <w:b/>
          <w:color w:val="auto"/>
        </w:rPr>
      </w:pPr>
      <w:r>
        <w:rPr>
          <w:rFonts w:ascii="Calibri" w:hAnsi="Calibri" w:cs="Browallia New"/>
          <w:b/>
          <w:color w:val="auto"/>
        </w:rPr>
        <w:t>SVN, GIT &amp; Jenkins</w:t>
      </w:r>
    </w:p>
    <w:p w:rsidR="003678E4" w:rsidRPr="003678E4" w:rsidRDefault="003678E4" w:rsidP="0020307E">
      <w:pPr>
        <w:ind w:left="720"/>
        <w:rPr>
          <w:rFonts w:ascii="Calibri" w:hAnsi="Calibri" w:cs="Browallia New"/>
          <w:color w:val="auto"/>
          <w:sz w:val="20"/>
          <w:szCs w:val="20"/>
        </w:rPr>
      </w:pP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Expertise in using build tools like MAVEN and ANT for the building of deployable artifacts such as war &amp; ear from source code.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Experienced in working on DevOps/Agile operations process and tools area (Code review, unit test automation, Build &amp; Release automation, Environment, Service, Incident and Change Management).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SVN Server /client planning, installations and up gradation on Unix machine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Creating and Managing Repository and Branches.</w:t>
      </w:r>
    </w:p>
    <w:p w:rsid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SVN Server /Repository Backups &amp; Restoration process</w:t>
      </w:r>
    </w:p>
    <w:p w:rsidR="000B51C9" w:rsidRPr="003678E4" w:rsidRDefault="000B51C9" w:rsidP="000B51C9">
      <w:pPr>
        <w:rPr>
          <w:rFonts w:ascii="Calibri" w:hAnsi="Calibri" w:cs="Browallia New"/>
          <w:color w:val="auto"/>
          <w:sz w:val="20"/>
          <w:szCs w:val="20"/>
        </w:rPr>
      </w:pPr>
    </w:p>
    <w:p w:rsidR="003678E4" w:rsidRPr="003678E4" w:rsidRDefault="003678E4" w:rsidP="000B51C9">
      <w:pPr>
        <w:ind w:left="720"/>
        <w:rPr>
          <w:rFonts w:ascii="Calibri" w:hAnsi="Calibri" w:cs="Browallia New"/>
          <w:color w:val="auto"/>
          <w:sz w:val="20"/>
          <w:szCs w:val="20"/>
        </w:rPr>
      </w:pPr>
    </w:p>
    <w:p w:rsidR="003678E4" w:rsidRPr="003678E4" w:rsidRDefault="003678E4" w:rsidP="000B51C9">
      <w:pPr>
        <w:ind w:left="720"/>
        <w:rPr>
          <w:rFonts w:ascii="Calibri" w:hAnsi="Calibri" w:cs="Browallia New"/>
          <w:color w:val="auto"/>
          <w:sz w:val="20"/>
          <w:szCs w:val="20"/>
        </w:rPr>
      </w:pPr>
    </w:p>
    <w:p w:rsidR="008B5737" w:rsidRPr="000B51C9" w:rsidRDefault="000B51C9" w:rsidP="000B51C9">
      <w:pPr>
        <w:pStyle w:val="ListParagraph"/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0B51C9">
        <w:rPr>
          <w:rFonts w:ascii="Calibri" w:hAnsi="Calibri" w:cs="Browallia New"/>
          <w:color w:val="auto"/>
          <w:sz w:val="20"/>
          <w:szCs w:val="20"/>
        </w:rPr>
        <w:t>WAR files Build and Deployment. Restart server once the deployment is completed.</w:t>
      </w:r>
    </w:p>
    <w:p w:rsidR="008B5737" w:rsidRPr="000B51C9" w:rsidRDefault="000B51C9" w:rsidP="000B51C9">
      <w:pPr>
        <w:pStyle w:val="ListParagraph"/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0B51C9">
        <w:rPr>
          <w:rFonts w:ascii="Calibri" w:hAnsi="Calibri" w:cs="Browallia New"/>
          <w:color w:val="auto"/>
          <w:sz w:val="20"/>
          <w:szCs w:val="20"/>
        </w:rPr>
        <w:t>Developing shell scripting for deployments in to servers.</w:t>
      </w:r>
    </w:p>
    <w:p w:rsidR="003678E4" w:rsidRPr="008B5737" w:rsidRDefault="003678E4" w:rsidP="008B5737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8B5737">
        <w:rPr>
          <w:rFonts w:ascii="Calibri" w:hAnsi="Calibri" w:cs="Browallia New"/>
          <w:color w:val="auto"/>
          <w:sz w:val="20"/>
          <w:szCs w:val="20"/>
        </w:rPr>
        <w:t>Verifying the log files if the deployment fails.</w:t>
      </w:r>
    </w:p>
    <w:p w:rsidR="003678E4" w:rsidRPr="008B5737" w:rsidRDefault="003678E4" w:rsidP="008B5737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R</w:t>
      </w:r>
      <w:r w:rsidRPr="008B5737">
        <w:rPr>
          <w:rFonts w:ascii="Calibri" w:hAnsi="Calibri" w:cs="Browallia New"/>
          <w:color w:val="auto"/>
          <w:sz w:val="20"/>
          <w:szCs w:val="20"/>
        </w:rPr>
        <w:t>eporting and updating status of deployment to required stakeholder.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Implementing continuous integration (CI) using Jenkins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Creating Jobs in Jenkins. Running the jobs as per build calendar.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Sending automatic emails through Jenkins if the job fails by installing extended plugins.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If any Plug-in are required configuring the Plug-ins to Jenkins.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Scheduling the nightly builds in Jenkins.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Administration of Continuous Integration tool like Jenkins.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Create and configure plans for every application in Jenkins.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Automation of build and deployment process by configuring jobs in Jenkins for each application.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Maintaining the release tracker.</w:t>
      </w:r>
    </w:p>
    <w:p w:rsid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Creating the release notes for given release and follow-up with the team to create Release bundle. </w:t>
      </w:r>
    </w:p>
    <w:p w:rsidR="0020307E" w:rsidRDefault="0020307E" w:rsidP="0020307E">
      <w:pPr>
        <w:ind w:left="720"/>
        <w:rPr>
          <w:rFonts w:ascii="Calibri" w:hAnsi="Calibri" w:cs="Browallia New"/>
          <w:color w:val="auto"/>
          <w:sz w:val="20"/>
          <w:szCs w:val="20"/>
        </w:rPr>
      </w:pPr>
    </w:p>
    <w:p w:rsidR="0020307E" w:rsidRDefault="0020307E" w:rsidP="0020307E">
      <w:pPr>
        <w:ind w:left="720"/>
        <w:rPr>
          <w:rFonts w:ascii="Calibri" w:hAnsi="Calibri" w:cs="Browallia New"/>
          <w:color w:val="auto"/>
          <w:sz w:val="20"/>
          <w:szCs w:val="20"/>
        </w:rPr>
      </w:pPr>
    </w:p>
    <w:p w:rsidR="0020307E" w:rsidRPr="00310F5F" w:rsidRDefault="0020307E" w:rsidP="0020307E">
      <w:pPr>
        <w:shd w:val="clear" w:color="auto" w:fill="C0C0C0"/>
        <w:jc w:val="center"/>
        <w:rPr>
          <w:rFonts w:ascii="Calibri" w:hAnsi="Calibri" w:cs="Browallia New"/>
          <w:b/>
          <w:smallCaps/>
          <w:color w:val="4F81BD"/>
          <w:sz w:val="20"/>
          <w:szCs w:val="20"/>
        </w:rPr>
      </w:pPr>
      <w:r w:rsidRPr="0020307E">
        <w:rPr>
          <w:rFonts w:ascii="Calibri" w:hAnsi="Calibri" w:cs="Browallia New"/>
          <w:b/>
          <w:smallCaps/>
          <w:color w:val="4F81BD"/>
          <w:sz w:val="20"/>
          <w:szCs w:val="20"/>
        </w:rPr>
        <w:t xml:space="preserve">Roles and Responsibilities at </w:t>
      </w:r>
      <w:r>
        <w:rPr>
          <w:rFonts w:ascii="Calibri" w:hAnsi="Calibri" w:cs="Browallia New"/>
          <w:b/>
          <w:smallCaps/>
          <w:color w:val="4F81BD"/>
          <w:sz w:val="20"/>
          <w:szCs w:val="20"/>
        </w:rPr>
        <w:t>CTS</w:t>
      </w:r>
    </w:p>
    <w:p w:rsidR="003678E4" w:rsidRDefault="003678E4" w:rsidP="0020307E">
      <w:pPr>
        <w:rPr>
          <w:rFonts w:ascii="Calibri" w:hAnsi="Calibri" w:cs="Browallia New"/>
          <w:color w:val="auto"/>
          <w:sz w:val="20"/>
          <w:szCs w:val="20"/>
        </w:rPr>
      </w:pPr>
    </w:p>
    <w:p w:rsidR="00E77501" w:rsidRDefault="00E77501" w:rsidP="0020307E">
      <w:pPr>
        <w:rPr>
          <w:rFonts w:ascii="Calibri" w:hAnsi="Calibri" w:cs="Browallia New"/>
          <w:b/>
          <w:color w:val="auto"/>
        </w:rPr>
      </w:pPr>
      <w:r w:rsidRPr="00E77501">
        <w:rPr>
          <w:rFonts w:ascii="Calibri" w:hAnsi="Calibri" w:cs="Browallia New"/>
          <w:b/>
          <w:color w:val="auto"/>
        </w:rPr>
        <w:t>Linux</w:t>
      </w:r>
    </w:p>
    <w:p w:rsidR="00E77501" w:rsidRPr="003678E4" w:rsidRDefault="00E77501" w:rsidP="0020307E">
      <w:pPr>
        <w:rPr>
          <w:rFonts w:ascii="Calibri" w:hAnsi="Calibri" w:cs="Browallia New"/>
          <w:color w:val="auto"/>
          <w:sz w:val="20"/>
          <w:szCs w:val="20"/>
        </w:rPr>
      </w:pP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Configuration of MYSQL server and MySQL master slave replication.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Configuration and Manage of Apache Web Server.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Managing SSH for securing the server.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Generate SSL certificates for apache web server.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Working experience on ITIL process (Incident, Change, and Problem Management).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Creating templates from VM’s and deploy VM’s from templates and allocate resources.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Performing Snapshots, Cloning, cold migrations and hot migrations.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Creating Clusters for High Availability (HA) and Distributive Resource Scheduling (DRS).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Migrating </w:t>
      </w:r>
      <w:proofErr w:type="spellStart"/>
      <w:r w:rsidRPr="003678E4">
        <w:rPr>
          <w:rFonts w:ascii="Calibri" w:hAnsi="Calibri" w:cs="Browallia New"/>
          <w:color w:val="auto"/>
          <w:sz w:val="20"/>
          <w:szCs w:val="20"/>
        </w:rPr>
        <w:t>Vm</w:t>
      </w:r>
      <w:proofErr w:type="spellEnd"/>
      <w:r w:rsidRPr="003678E4">
        <w:rPr>
          <w:rFonts w:ascii="Calibri" w:hAnsi="Calibri" w:cs="Browallia New"/>
          <w:color w:val="auto"/>
          <w:sz w:val="20"/>
          <w:szCs w:val="20"/>
        </w:rPr>
        <w:t xml:space="preserve"> hard disk (</w:t>
      </w:r>
      <w:proofErr w:type="spellStart"/>
      <w:r w:rsidRPr="003678E4">
        <w:rPr>
          <w:rFonts w:ascii="Calibri" w:hAnsi="Calibri" w:cs="Browallia New"/>
          <w:color w:val="auto"/>
          <w:sz w:val="20"/>
          <w:szCs w:val="20"/>
        </w:rPr>
        <w:t>SVmotion</w:t>
      </w:r>
      <w:proofErr w:type="spellEnd"/>
      <w:r w:rsidRPr="003678E4">
        <w:rPr>
          <w:rFonts w:ascii="Calibri" w:hAnsi="Calibri" w:cs="Browallia New"/>
          <w:color w:val="auto"/>
          <w:sz w:val="20"/>
          <w:szCs w:val="20"/>
        </w:rPr>
        <w:t>) Data store to another data store to maintain threshold limit on data stores.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Configuring Virtual switches and network connections.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Working on services like Template creation, Resource Pools, Snap shots, monitoring the VM performance, Network configuration, HA and DRS.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Virtual Center installation, configuration and installation of its components.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Installing, configuring and managing ESXI servers, virtual infrastructure and virtual center.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Troubleshooting virtual machine issues.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Monitoring and Managing Nagios Monitoring tool.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Installing and configuring of Linux on servers using Kick start.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Up grading the Linux OS using Kick start.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Troubleshooting Booting problems and Boot loaders problems.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Configuring SAMBA (SMB), NFS.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Package management with RPMs &amp; YUM management in </w:t>
      </w:r>
      <w:proofErr w:type="spellStart"/>
      <w:r w:rsidRPr="003678E4">
        <w:rPr>
          <w:rFonts w:ascii="Calibri" w:hAnsi="Calibri" w:cs="Browallia New"/>
          <w:color w:val="auto"/>
          <w:sz w:val="20"/>
          <w:szCs w:val="20"/>
        </w:rPr>
        <w:t>Redhat</w:t>
      </w:r>
      <w:proofErr w:type="spellEnd"/>
      <w:r w:rsidRPr="003678E4">
        <w:rPr>
          <w:rFonts w:ascii="Calibri" w:hAnsi="Calibri" w:cs="Browallia New"/>
          <w:color w:val="auto"/>
          <w:sz w:val="20"/>
          <w:szCs w:val="20"/>
        </w:rPr>
        <w:t xml:space="preserve"> Linux.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Upgrading the Kernel, change the kernel parameters, kernel configuration.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Configuring FTP server to maintain the shared folder within the organization.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System monitoring, maintaining server logs, job scheduling.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Managing SSH for securing the server.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Maintaining Linux Quota System.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Users and Group Administration and giving special permission using SUID/SGID and Sticky bit.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Implementing Access Control Lists (ACLs).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Providing </w:t>
      </w:r>
      <w:proofErr w:type="spellStart"/>
      <w:r w:rsidRPr="003678E4">
        <w:rPr>
          <w:rFonts w:ascii="Calibri" w:hAnsi="Calibri" w:cs="Browallia New"/>
          <w:color w:val="auto"/>
          <w:sz w:val="20"/>
          <w:szCs w:val="20"/>
        </w:rPr>
        <w:t>sudo</w:t>
      </w:r>
      <w:proofErr w:type="spellEnd"/>
      <w:r w:rsidRPr="003678E4">
        <w:rPr>
          <w:rFonts w:ascii="Calibri" w:hAnsi="Calibri" w:cs="Browallia New"/>
          <w:color w:val="auto"/>
          <w:sz w:val="20"/>
          <w:szCs w:val="20"/>
        </w:rPr>
        <w:t xml:space="preserve"> access to the user.   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Manage user accounts, groups, hosts, file systems.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Monitoring Server processes using </w:t>
      </w:r>
      <w:proofErr w:type="spellStart"/>
      <w:r w:rsidRPr="003678E4">
        <w:rPr>
          <w:rFonts w:ascii="Calibri" w:hAnsi="Calibri" w:cs="Browallia New"/>
          <w:color w:val="auto"/>
          <w:sz w:val="20"/>
          <w:szCs w:val="20"/>
        </w:rPr>
        <w:t>ps</w:t>
      </w:r>
      <w:proofErr w:type="spellEnd"/>
      <w:r w:rsidRPr="003678E4">
        <w:rPr>
          <w:rFonts w:ascii="Calibri" w:hAnsi="Calibri" w:cs="Browallia New"/>
          <w:color w:val="auto"/>
          <w:sz w:val="20"/>
          <w:szCs w:val="20"/>
        </w:rPr>
        <w:t xml:space="preserve">, top, </w:t>
      </w:r>
      <w:proofErr w:type="spellStart"/>
      <w:r w:rsidRPr="003678E4">
        <w:rPr>
          <w:rFonts w:ascii="Calibri" w:hAnsi="Calibri" w:cs="Browallia New"/>
          <w:color w:val="auto"/>
          <w:sz w:val="20"/>
          <w:szCs w:val="20"/>
        </w:rPr>
        <w:t>Vmstat</w:t>
      </w:r>
      <w:proofErr w:type="spellEnd"/>
      <w:r w:rsidRPr="003678E4">
        <w:rPr>
          <w:rFonts w:ascii="Calibri" w:hAnsi="Calibri" w:cs="Browallia New"/>
          <w:color w:val="auto"/>
          <w:sz w:val="20"/>
          <w:szCs w:val="20"/>
        </w:rPr>
        <w:t xml:space="preserve"> and reviewing logs for failures.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 xml:space="preserve">Administrative commands, configuration files and log files. 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Managing Apache Web Server.</w:t>
      </w:r>
    </w:p>
    <w:p w:rsidR="003678E4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Experience on DNS Server.</w:t>
      </w:r>
    </w:p>
    <w:p w:rsidR="0073534F" w:rsidRPr="003678E4" w:rsidRDefault="003678E4" w:rsidP="003678E4">
      <w:pPr>
        <w:numPr>
          <w:ilvl w:val="0"/>
          <w:numId w:val="5"/>
        </w:numPr>
        <w:rPr>
          <w:rFonts w:ascii="Calibri" w:hAnsi="Calibri" w:cs="Browallia New"/>
          <w:color w:val="auto"/>
          <w:sz w:val="20"/>
          <w:szCs w:val="20"/>
        </w:rPr>
      </w:pPr>
      <w:r w:rsidRPr="003678E4">
        <w:rPr>
          <w:rFonts w:ascii="Calibri" w:hAnsi="Calibri" w:cs="Browallia New"/>
          <w:color w:val="auto"/>
          <w:sz w:val="20"/>
          <w:szCs w:val="20"/>
        </w:rPr>
        <w:t>Experience on DHCP Server.</w:t>
      </w:r>
    </w:p>
    <w:sectPr w:rsidR="0073534F" w:rsidRPr="003678E4" w:rsidSect="00652BEA">
      <w:type w:val="continuous"/>
      <w:pgSz w:w="12240" w:h="15840"/>
      <w:pgMar w:top="720" w:right="720" w:bottom="720" w:left="720" w:header="720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F6B" w:rsidRDefault="00EB3F6B">
      <w:r>
        <w:separator/>
      </w:r>
    </w:p>
  </w:endnote>
  <w:endnote w:type="continuationSeparator" w:id="0">
    <w:p w:rsidR="00EB3F6B" w:rsidRDefault="00EB3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70" w:rsidRDefault="009D55E0" w:rsidP="00FE7D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0F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0F70">
      <w:rPr>
        <w:rStyle w:val="PageNumber"/>
        <w:noProof/>
      </w:rPr>
      <w:t>1</w:t>
    </w:r>
    <w:r>
      <w:rPr>
        <w:rStyle w:val="PageNumber"/>
      </w:rPr>
      <w:fldChar w:fldCharType="end"/>
    </w:r>
  </w:p>
  <w:p w:rsidR="00390F70" w:rsidRDefault="00390F70" w:rsidP="00FE7DC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70" w:rsidRPr="00241F1A" w:rsidRDefault="00390F70" w:rsidP="0001288D">
    <w:pPr>
      <w:jc w:val="right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F6B" w:rsidRDefault="00EB3F6B">
      <w:r>
        <w:separator/>
      </w:r>
    </w:p>
  </w:footnote>
  <w:footnote w:type="continuationSeparator" w:id="0">
    <w:p w:rsidR="00EB3F6B" w:rsidRDefault="00EB3F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9EA" w:rsidRPr="00F554CE" w:rsidRDefault="00D85EAD" w:rsidP="00221827">
    <w:pPr>
      <w:pStyle w:val="Header"/>
      <w:jc w:val="right"/>
      <w:rPr>
        <w:b/>
        <w:color w:val="4F81BD"/>
      </w:rPr>
    </w:pPr>
    <w:r>
      <w:rPr>
        <w:b/>
        <w:color w:val="4F81BD"/>
      </w:rPr>
      <w:t>DEVOPS/AWS</w:t>
    </w:r>
    <w:r w:rsidR="0055656D">
      <w:rPr>
        <w:b/>
        <w:color w:val="4F81BD"/>
      </w:rPr>
      <w:t xml:space="preserve"> CLOUD</w:t>
    </w:r>
    <w:r w:rsidR="00DD71A9" w:rsidRPr="00F554CE">
      <w:rPr>
        <w:b/>
        <w:color w:val="4F81BD"/>
      </w:rPr>
      <w:t xml:space="preserve"> ENGINEER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pt;height:9pt" o:bullet="t">
        <v:imagedata r:id="rId1" o:title="bullet1"/>
      </v:shape>
    </w:pict>
  </w:numPicBullet>
  <w:numPicBullet w:numPicBulletId="1">
    <w:pict>
      <v:shape id="_x0000_i1075" type="#_x0000_t75" style="width:11.4pt;height:11.4pt" o:bullet="t">
        <v:imagedata r:id="rId2" o:title="bullet1"/>
      </v:shape>
    </w:pict>
  </w:numPicBullet>
  <w:numPicBullet w:numPicBulletId="2">
    <w:pict>
      <v:shape id="_x0000_i1076" type="#_x0000_t75" style="width:11.4pt;height:11.4pt" o:bullet="t">
        <v:imagedata r:id="rId3" o:title="bullet2"/>
      </v:shape>
    </w:pict>
  </w:numPicBullet>
  <w:numPicBullet w:numPicBulletId="3">
    <w:pict>
      <v:shape id="_x0000_i1077" type="#_x0000_t75" style="width:11.4pt;height:11.4pt" o:bullet="t">
        <v:imagedata r:id="rId4" o:title="bullet3"/>
      </v:shape>
    </w:pict>
  </w:numPicBullet>
  <w:numPicBullet w:numPicBulletId="4">
    <w:pict>
      <v:shape id="_x0000_i1078" type="#_x0000_t75" style="width:5.4pt;height:9.6pt" o:bullet="t">
        <v:imagedata r:id="rId5" o:title="bullet1"/>
      </v:shape>
    </w:pict>
  </w:numPicBullet>
  <w:numPicBullet w:numPicBulletId="5">
    <w:pict>
      <v:shape id="_x0000_i1079" type="#_x0000_t75" style="width:5.4pt;height:9.6pt" o:bullet="t">
        <v:imagedata r:id="rId6" o:title="bullet2"/>
      </v:shape>
    </w:pict>
  </w:numPicBullet>
  <w:numPicBullet w:numPicBulletId="6">
    <w:pict>
      <v:shape id="_x0000_i1080" type="#_x0000_t75" style="width:5.4pt;height:9.6pt" o:bullet="t">
        <v:imagedata r:id="rId7" o:title="bullet3"/>
      </v:shape>
    </w:pict>
  </w:numPicBullet>
  <w:numPicBullet w:numPicBulletId="7">
    <w:pict>
      <v:shape id="_x0000_i1081" type="#_x0000_t75" style="width:11.4pt;height:11.4pt" o:bullet="t">
        <v:imagedata r:id="rId8" o:title="bullet1"/>
      </v:shape>
    </w:pict>
  </w:numPicBullet>
  <w:numPicBullet w:numPicBulletId="8">
    <w:pict>
      <v:shape id="_x0000_i1082" type="#_x0000_t75" style="width:9pt;height:9pt" o:bullet="t">
        <v:imagedata r:id="rId9" o:title="bullet2"/>
      </v:shape>
    </w:pict>
  </w:numPicBullet>
  <w:numPicBullet w:numPicBulletId="9">
    <w:pict>
      <v:shape id="_x0000_i1083" type="#_x0000_t75" style="width:9pt;height:9pt" o:bullet="t">
        <v:imagedata r:id="rId10" o:title="bullet3"/>
      </v:shape>
    </w:pict>
  </w:numPicBullet>
  <w:numPicBullet w:numPicBulletId="10">
    <w:pict>
      <v:shape id="_x0000_i1084" type="#_x0000_t75" style="width:11.4pt;height:11.4pt" o:bullet="t">
        <v:imagedata r:id="rId11" o:title="bullet1"/>
      </v:shape>
    </w:pict>
  </w:numPicBullet>
  <w:numPicBullet w:numPicBulletId="11">
    <w:pict>
      <v:shape id="_x0000_i1085" type="#_x0000_t75" style="width:11.4pt;height:11.4pt" o:bullet="t">
        <v:imagedata r:id="rId12" o:title="bullet2"/>
      </v:shape>
    </w:pict>
  </w:numPicBullet>
  <w:numPicBullet w:numPicBulletId="12">
    <w:pict>
      <v:shape id="_x0000_i1086" type="#_x0000_t75" style="width:11.4pt;height:11.4pt" o:bullet="t">
        <v:imagedata r:id="rId13" o:title="bullet3"/>
      </v:shape>
    </w:pict>
  </w:numPicBullet>
  <w:numPicBullet w:numPicBulletId="13">
    <w:pict>
      <v:shape id="_x0000_i1087" type="#_x0000_t75" style="width:3.6pt;height:9pt" o:bullet="t">
        <v:imagedata r:id="rId14" o:title="bullet1"/>
      </v:shape>
    </w:pict>
  </w:numPicBullet>
  <w:numPicBullet w:numPicBulletId="14">
    <w:pict>
      <v:shape id="_x0000_i1088" type="#_x0000_t75" style="width:3.6pt;height:9pt" o:bullet="t">
        <v:imagedata r:id="rId15" o:title="bullet2"/>
      </v:shape>
    </w:pict>
  </w:numPicBullet>
  <w:numPicBullet w:numPicBulletId="15">
    <w:pict>
      <v:shape id="_x0000_i1089" type="#_x0000_t75" style="width:3.6pt;height:9pt" o:bullet="t">
        <v:imagedata r:id="rId16" o:title="bullet3"/>
      </v:shape>
    </w:pict>
  </w:numPicBullet>
  <w:numPicBullet w:numPicBulletId="16">
    <w:pict>
      <v:shape id="_x0000_i1090" type="#_x0000_t75" style="width:9.6pt;height:9.6pt" o:bullet="t">
        <v:imagedata r:id="rId17" o:title="bullet1"/>
      </v:shape>
    </w:pict>
  </w:numPicBullet>
  <w:numPicBullet w:numPicBulletId="17">
    <w:pict>
      <v:shape id="_x0000_i1091" type="#_x0000_t75" style="width:9.6pt;height:9.6pt" o:bullet="t">
        <v:imagedata r:id="rId18" o:title="bullet2"/>
      </v:shape>
    </w:pict>
  </w:numPicBullet>
  <w:numPicBullet w:numPicBulletId="18">
    <w:pict>
      <v:shape id="_x0000_i1092" type="#_x0000_t75" style="width:9.6pt;height:9.6pt" o:bullet="t">
        <v:imagedata r:id="rId19" o:title="bullet3"/>
      </v:shape>
    </w:pict>
  </w:numPicBullet>
  <w:numPicBullet w:numPicBulletId="19">
    <w:pict>
      <v:shape id="_x0000_i1093" type="#_x0000_t75" style="width:11.4pt;height:11.4pt" o:bullet="t">
        <v:imagedata r:id="rId20" o:title="bullet1"/>
      </v:shape>
    </w:pict>
  </w:numPicBullet>
  <w:numPicBullet w:numPicBulletId="20">
    <w:pict>
      <v:shape id="_x0000_i1094" type="#_x0000_t75" style="width:9pt;height:9pt" o:bullet="t">
        <v:imagedata r:id="rId21" o:title="bullet2"/>
      </v:shape>
    </w:pict>
  </w:numPicBullet>
  <w:numPicBullet w:numPicBulletId="21">
    <w:pict>
      <v:shape id="_x0000_i1095" type="#_x0000_t75" style="width:9pt;height:9pt" o:bullet="t">
        <v:imagedata r:id="rId22" o:title="bullet3"/>
      </v:shape>
    </w:pict>
  </w:numPicBullet>
  <w:numPicBullet w:numPicBulletId="22">
    <w:pict>
      <v:shape id="_x0000_i1096" type="#_x0000_t75" style="width:11.4pt;height:11.4pt" o:bullet="t">
        <v:imagedata r:id="rId23" o:title="bullet1"/>
      </v:shape>
    </w:pict>
  </w:numPicBullet>
  <w:numPicBullet w:numPicBulletId="23">
    <w:pict>
      <v:shape id="_x0000_i1097" type="#_x0000_t75" style="width:9pt;height:9pt" o:bullet="t">
        <v:imagedata r:id="rId24" o:title="bullet2"/>
      </v:shape>
    </w:pict>
  </w:numPicBullet>
  <w:numPicBullet w:numPicBulletId="24">
    <w:pict>
      <v:shape id="_x0000_i1098" type="#_x0000_t75" style="width:9pt;height:9pt" o:bullet="t">
        <v:imagedata r:id="rId25" o:title="bullet3"/>
      </v:shape>
    </w:pict>
  </w:numPicBullet>
  <w:numPicBullet w:numPicBulletId="25">
    <w:pict>
      <v:shape id="_x0000_i1099" type="#_x0000_t75" style="width:11.4pt;height:11.4pt" o:bullet="t">
        <v:imagedata r:id="rId26" o:title="bullet1"/>
      </v:shape>
    </w:pict>
  </w:numPicBullet>
  <w:numPicBullet w:numPicBulletId="26">
    <w:pict>
      <v:shape id="_x0000_i1100" type="#_x0000_t75" style="width:9pt;height:9pt" o:bullet="t">
        <v:imagedata r:id="rId27" o:title="bullet2"/>
      </v:shape>
    </w:pict>
  </w:numPicBullet>
  <w:numPicBullet w:numPicBulletId="27">
    <w:pict>
      <v:shape id="_x0000_i1101" type="#_x0000_t75" style="width:9pt;height:9pt" o:bullet="t">
        <v:imagedata r:id="rId28" o:title="bullet3"/>
      </v:shape>
    </w:pict>
  </w:numPicBullet>
  <w:numPicBullet w:numPicBulletId="28">
    <w:pict>
      <v:shape id="_x0000_i1102" type="#_x0000_t75" style="width:6.6pt;height:8.4pt" o:bullet="t">
        <v:imagedata r:id="rId29" o:title="bullet1"/>
      </v:shape>
    </w:pict>
  </w:numPicBullet>
  <w:numPicBullet w:numPicBulletId="29">
    <w:pict>
      <v:shape id="_x0000_i1103" type="#_x0000_t75" style="width:6.6pt;height:8.4pt" o:bullet="t">
        <v:imagedata r:id="rId30" o:title="bullet2"/>
      </v:shape>
    </w:pict>
  </w:numPicBullet>
  <w:numPicBullet w:numPicBulletId="30">
    <w:pict>
      <v:shape id="_x0000_i1104" type="#_x0000_t75" style="width:6.6pt;height:8.4pt" o:bullet="t">
        <v:imagedata r:id="rId31" o:title="bullet3"/>
      </v:shape>
    </w:pict>
  </w:numPicBullet>
  <w:numPicBullet w:numPicBulletId="31">
    <w:pict>
      <v:shape id="_x0000_i1105" type="#_x0000_t75" style="width:11.4pt;height:11.4pt" o:bullet="t">
        <v:imagedata r:id="rId32" o:title="bullet1"/>
      </v:shape>
    </w:pict>
  </w:numPicBullet>
  <w:numPicBullet w:numPicBulletId="32">
    <w:pict>
      <v:shape id="_x0000_i1106" type="#_x0000_t75" style="width:9pt;height:9pt" o:bullet="t">
        <v:imagedata r:id="rId33" o:title="bullet2"/>
      </v:shape>
    </w:pict>
  </w:numPicBullet>
  <w:numPicBullet w:numPicBulletId="33">
    <w:pict>
      <v:shape id="_x0000_i1107" type="#_x0000_t75" style="width:9pt;height:9pt" o:bullet="t">
        <v:imagedata r:id="rId34" o:title="bullet3"/>
      </v:shape>
    </w:pict>
  </w:numPicBullet>
  <w:numPicBullet w:numPicBulletId="34">
    <w:pict>
      <v:shape id="_x0000_i1108" type="#_x0000_t75" style="width:11.4pt;height:11.4pt" o:bullet="t">
        <v:imagedata r:id="rId35" o:title="bullet1"/>
      </v:shape>
    </w:pict>
  </w:numPicBullet>
  <w:numPicBullet w:numPicBulletId="35">
    <w:pict>
      <v:shape id="_x0000_i1109" type="#_x0000_t75" style="width:9pt;height:9pt" o:bullet="t">
        <v:imagedata r:id="rId36" o:title="bullet2"/>
      </v:shape>
    </w:pict>
  </w:numPicBullet>
  <w:numPicBullet w:numPicBulletId="36">
    <w:pict>
      <v:shape id="_x0000_i1110" type="#_x0000_t75" style="width:9pt;height:9pt" o:bullet="t">
        <v:imagedata r:id="rId37" o:title="bullet3"/>
      </v:shape>
    </w:pict>
  </w:numPicBullet>
  <w:numPicBullet w:numPicBulletId="37">
    <w:pict>
      <v:shape id="_x0000_i1111" type="#_x0000_t75" style="width:11.4pt;height:11.4pt" o:bullet="t">
        <v:imagedata r:id="rId38" o:title="bullet1"/>
      </v:shape>
    </w:pict>
  </w:numPicBullet>
  <w:numPicBullet w:numPicBulletId="38">
    <w:pict>
      <v:shape id="_x0000_i1112" type="#_x0000_t75" style="width:9pt;height:9pt" o:bullet="t">
        <v:imagedata r:id="rId39" o:title="bullet2"/>
      </v:shape>
    </w:pict>
  </w:numPicBullet>
  <w:numPicBullet w:numPicBulletId="39">
    <w:pict>
      <v:shape id="_x0000_i1113" type="#_x0000_t75" style="width:9pt;height:9pt" o:bullet="t">
        <v:imagedata r:id="rId40" o:title="bullet3"/>
      </v:shape>
    </w:pict>
  </w:numPicBullet>
  <w:numPicBullet w:numPicBulletId="40">
    <w:pict>
      <v:shape id="_x0000_i1114" type="#_x0000_t75" style="width:11.4pt;height:11.4pt" o:bullet="t">
        <v:imagedata r:id="rId41" o:title="bullet1"/>
      </v:shape>
    </w:pict>
  </w:numPicBullet>
  <w:numPicBullet w:numPicBulletId="41">
    <w:pict>
      <v:shape id="_x0000_i1115" type="#_x0000_t75" style="width:9pt;height:9pt" o:bullet="t">
        <v:imagedata r:id="rId42" o:title="bullet2"/>
      </v:shape>
    </w:pict>
  </w:numPicBullet>
  <w:numPicBullet w:numPicBulletId="42">
    <w:pict>
      <v:shape id="_x0000_i1116" type="#_x0000_t75" style="width:9pt;height:9pt" o:bullet="t">
        <v:imagedata r:id="rId43" o:title="bullet3"/>
      </v:shape>
    </w:pict>
  </w:numPicBullet>
  <w:numPicBullet w:numPicBulletId="43">
    <w:pict>
      <v:shape id="_x0000_i1117" type="#_x0000_t75" style="width:11.4pt;height:9.6pt" o:bullet="t">
        <v:imagedata r:id="rId44" o:title="BD21300_"/>
      </v:shape>
    </w:pict>
  </w:numPicBullet>
  <w:numPicBullet w:numPicBulletId="44">
    <w:pict>
      <v:shape id="_x0000_i1118" type="#_x0000_t75" style="width:9pt;height:9pt" o:bullet="t">
        <v:imagedata r:id="rId45" o:title="BD14580_"/>
      </v:shape>
    </w:pict>
  </w:numPicBullet>
  <w:numPicBullet w:numPicBulletId="45">
    <w:pict>
      <v:shape id="_x0000_i1119" type="#_x0000_t75" style="width:11.4pt;height:11.4pt" o:bullet="t">
        <v:imagedata r:id="rId46" o:title="BD10263_"/>
      </v:shape>
    </w:pict>
  </w:numPicBullet>
  <w:numPicBullet w:numPicBulletId="46">
    <w:pict>
      <v:shape id="_x0000_i1120" type="#_x0000_t75" style="width:11.4pt;height:5.4pt" o:bullet="t">
        <v:imagedata r:id="rId47" o:title="BD21314_"/>
      </v:shape>
    </w:pict>
  </w:numPicBullet>
  <w:numPicBullet w:numPicBulletId="47">
    <w:pict>
      <v:shape id="_x0000_i1121" type="#_x0000_t75" style="width:3in;height:3in;visibility:visible" o:bullet="t">
        <v:imagedata r:id="rId48" o:title=""/>
      </v:shape>
    </w:pict>
  </w:numPicBullet>
  <w:abstractNum w:abstractNumId="0">
    <w:nsid w:val="FFFFFFFE"/>
    <w:multiLevelType w:val="singleLevel"/>
    <w:tmpl w:val="FFFFFFFF"/>
    <w:lvl w:ilvl="0">
      <w:numFmt w:val="decimal"/>
      <w:pStyle w:val="AchievementChar"/>
      <w:lvlText w:val="*"/>
      <w:lvlJc w:val="left"/>
    </w:lvl>
  </w:abstractNum>
  <w:abstractNum w:abstractNumId="1">
    <w:nsid w:val="00000001"/>
    <w:multiLevelType w:val="singleLevel"/>
    <w:tmpl w:val="00000001"/>
    <w:name w:val="WW8Num1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4"/>
    <w:multiLevelType w:val="singleLevel"/>
    <w:tmpl w:val="00000004"/>
    <w:name w:val="WW8Num1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216E381D"/>
    <w:multiLevelType w:val="multilevel"/>
    <w:tmpl w:val="A9E2DDF4"/>
    <w:lvl w:ilvl="0">
      <w:start w:val="2005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eastAsia="SimSun" w:hAnsi="Wingdings 2" w:cs="Wingdings 2" w:hint="default"/>
        <w:color w:val="FF0000"/>
        <w:sz w:val="20"/>
        <w:szCs w:val="20"/>
      </w:rPr>
    </w:lvl>
    <w:lvl w:ilvl="1">
      <w:start w:val="1"/>
      <w:numFmt w:val="bullet"/>
      <w:lvlText w:val=""/>
      <w:lvlPicBulletId w:val="3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3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5">
    <w:nsid w:val="31082F48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ED4685"/>
    <w:multiLevelType w:val="hybridMultilevel"/>
    <w:tmpl w:val="7C508138"/>
    <w:lvl w:ilvl="0" w:tplc="F8848DB8">
      <w:start w:val="2005"/>
      <w:numFmt w:val="bullet"/>
      <w:lvlText w:val=""/>
      <w:lvlJc w:val="left"/>
      <w:pPr>
        <w:ind w:left="786" w:hanging="360"/>
      </w:pPr>
      <w:rPr>
        <w:rFonts w:ascii="Wingdings 2" w:eastAsia="SimSun" w:hAnsi="Wingdings 2" w:cs="Wingdings 2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4AE62CB6"/>
    <w:multiLevelType w:val="hybridMultilevel"/>
    <w:tmpl w:val="19845FCA"/>
    <w:lvl w:ilvl="0" w:tplc="F8848DB8">
      <w:start w:val="2005"/>
      <w:numFmt w:val="bullet"/>
      <w:lvlText w:val=""/>
      <w:lvlJc w:val="left"/>
      <w:pPr>
        <w:ind w:left="720" w:hanging="360"/>
      </w:pPr>
      <w:rPr>
        <w:rFonts w:ascii="Wingdings 2" w:eastAsia="SimSun" w:hAnsi="Wingdings 2" w:cs="Wingdings 2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6E12F2"/>
    <w:multiLevelType w:val="hybridMultilevel"/>
    <w:tmpl w:val="7068CB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C35308D"/>
    <w:multiLevelType w:val="hybridMultilevel"/>
    <w:tmpl w:val="EF5C3F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Char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360"/>
  <w:defaultTableStyle w:val="TableTheme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E7DCB"/>
    <w:rsid w:val="00001CD2"/>
    <w:rsid w:val="000037F0"/>
    <w:rsid w:val="0000423D"/>
    <w:rsid w:val="000044B4"/>
    <w:rsid w:val="00004C52"/>
    <w:rsid w:val="00004DCE"/>
    <w:rsid w:val="00005815"/>
    <w:rsid w:val="0000687A"/>
    <w:rsid w:val="000109E9"/>
    <w:rsid w:val="00011C3D"/>
    <w:rsid w:val="0001288D"/>
    <w:rsid w:val="00014979"/>
    <w:rsid w:val="000158F4"/>
    <w:rsid w:val="00015D2A"/>
    <w:rsid w:val="00016589"/>
    <w:rsid w:val="00016703"/>
    <w:rsid w:val="00016E67"/>
    <w:rsid w:val="0002173B"/>
    <w:rsid w:val="00022B6C"/>
    <w:rsid w:val="00023355"/>
    <w:rsid w:val="00025790"/>
    <w:rsid w:val="00027541"/>
    <w:rsid w:val="00027548"/>
    <w:rsid w:val="00027ADC"/>
    <w:rsid w:val="00030B87"/>
    <w:rsid w:val="0003472D"/>
    <w:rsid w:val="00040048"/>
    <w:rsid w:val="00040F37"/>
    <w:rsid w:val="00041A1B"/>
    <w:rsid w:val="00046953"/>
    <w:rsid w:val="000469EA"/>
    <w:rsid w:val="00050204"/>
    <w:rsid w:val="000535E0"/>
    <w:rsid w:val="000538FB"/>
    <w:rsid w:val="00053A1D"/>
    <w:rsid w:val="00054A09"/>
    <w:rsid w:val="000607ED"/>
    <w:rsid w:val="000616D0"/>
    <w:rsid w:val="00061F13"/>
    <w:rsid w:val="00062214"/>
    <w:rsid w:val="00063C16"/>
    <w:rsid w:val="00063C81"/>
    <w:rsid w:val="00065086"/>
    <w:rsid w:val="00065EAA"/>
    <w:rsid w:val="00067992"/>
    <w:rsid w:val="000703DA"/>
    <w:rsid w:val="000721FF"/>
    <w:rsid w:val="00073B71"/>
    <w:rsid w:val="00074B40"/>
    <w:rsid w:val="00075DA0"/>
    <w:rsid w:val="00076E21"/>
    <w:rsid w:val="000776AF"/>
    <w:rsid w:val="00081849"/>
    <w:rsid w:val="000820C3"/>
    <w:rsid w:val="000823FD"/>
    <w:rsid w:val="00082877"/>
    <w:rsid w:val="00082D15"/>
    <w:rsid w:val="00084EC4"/>
    <w:rsid w:val="00085167"/>
    <w:rsid w:val="00085C35"/>
    <w:rsid w:val="000878BE"/>
    <w:rsid w:val="0009019F"/>
    <w:rsid w:val="00090512"/>
    <w:rsid w:val="00091974"/>
    <w:rsid w:val="00091C78"/>
    <w:rsid w:val="0009207D"/>
    <w:rsid w:val="00092936"/>
    <w:rsid w:val="000935E9"/>
    <w:rsid w:val="00093DC9"/>
    <w:rsid w:val="000A0847"/>
    <w:rsid w:val="000A1A48"/>
    <w:rsid w:val="000A25C8"/>
    <w:rsid w:val="000A34F1"/>
    <w:rsid w:val="000A3861"/>
    <w:rsid w:val="000A46BF"/>
    <w:rsid w:val="000A51A9"/>
    <w:rsid w:val="000A59DF"/>
    <w:rsid w:val="000A7E3D"/>
    <w:rsid w:val="000A7EB4"/>
    <w:rsid w:val="000B0750"/>
    <w:rsid w:val="000B1E62"/>
    <w:rsid w:val="000B2C0C"/>
    <w:rsid w:val="000B334D"/>
    <w:rsid w:val="000B3A57"/>
    <w:rsid w:val="000B3AE8"/>
    <w:rsid w:val="000B3F26"/>
    <w:rsid w:val="000B40FE"/>
    <w:rsid w:val="000B41EF"/>
    <w:rsid w:val="000B41F6"/>
    <w:rsid w:val="000B42CB"/>
    <w:rsid w:val="000B497D"/>
    <w:rsid w:val="000B51C9"/>
    <w:rsid w:val="000B5ABF"/>
    <w:rsid w:val="000B6BB6"/>
    <w:rsid w:val="000C121D"/>
    <w:rsid w:val="000C217E"/>
    <w:rsid w:val="000C23C4"/>
    <w:rsid w:val="000C5658"/>
    <w:rsid w:val="000C776E"/>
    <w:rsid w:val="000D0A41"/>
    <w:rsid w:val="000D22BC"/>
    <w:rsid w:val="000D36B9"/>
    <w:rsid w:val="000D386C"/>
    <w:rsid w:val="000D3E2F"/>
    <w:rsid w:val="000D5584"/>
    <w:rsid w:val="000D67DE"/>
    <w:rsid w:val="000D758E"/>
    <w:rsid w:val="000D7C13"/>
    <w:rsid w:val="000E0342"/>
    <w:rsid w:val="000E0384"/>
    <w:rsid w:val="000E369D"/>
    <w:rsid w:val="000E469F"/>
    <w:rsid w:val="000E57FF"/>
    <w:rsid w:val="000F0C0B"/>
    <w:rsid w:val="000F16EB"/>
    <w:rsid w:val="000F6D3D"/>
    <w:rsid w:val="001003B1"/>
    <w:rsid w:val="001013FA"/>
    <w:rsid w:val="001032AB"/>
    <w:rsid w:val="00103B14"/>
    <w:rsid w:val="00104A5E"/>
    <w:rsid w:val="00104A72"/>
    <w:rsid w:val="00104A9F"/>
    <w:rsid w:val="001054C2"/>
    <w:rsid w:val="00105B25"/>
    <w:rsid w:val="00105F4C"/>
    <w:rsid w:val="001068FD"/>
    <w:rsid w:val="00106B04"/>
    <w:rsid w:val="0011159B"/>
    <w:rsid w:val="00112924"/>
    <w:rsid w:val="00112EAA"/>
    <w:rsid w:val="001137E8"/>
    <w:rsid w:val="001141FE"/>
    <w:rsid w:val="00114388"/>
    <w:rsid w:val="00114467"/>
    <w:rsid w:val="00115284"/>
    <w:rsid w:val="001153AA"/>
    <w:rsid w:val="00115A54"/>
    <w:rsid w:val="00115D29"/>
    <w:rsid w:val="0011683D"/>
    <w:rsid w:val="0011763F"/>
    <w:rsid w:val="00120CBF"/>
    <w:rsid w:val="00121C65"/>
    <w:rsid w:val="00122B34"/>
    <w:rsid w:val="00122E9B"/>
    <w:rsid w:val="0012403C"/>
    <w:rsid w:val="001245FD"/>
    <w:rsid w:val="00125052"/>
    <w:rsid w:val="00130988"/>
    <w:rsid w:val="00130A09"/>
    <w:rsid w:val="00130CCA"/>
    <w:rsid w:val="00131197"/>
    <w:rsid w:val="00131A3F"/>
    <w:rsid w:val="00131DBB"/>
    <w:rsid w:val="00131DE8"/>
    <w:rsid w:val="0013336B"/>
    <w:rsid w:val="001375A9"/>
    <w:rsid w:val="001375FC"/>
    <w:rsid w:val="001400A4"/>
    <w:rsid w:val="0014183B"/>
    <w:rsid w:val="00144AF2"/>
    <w:rsid w:val="00151D0F"/>
    <w:rsid w:val="00152BBA"/>
    <w:rsid w:val="00154593"/>
    <w:rsid w:val="00155630"/>
    <w:rsid w:val="00155A18"/>
    <w:rsid w:val="00155E16"/>
    <w:rsid w:val="00155F1E"/>
    <w:rsid w:val="001605CD"/>
    <w:rsid w:val="0016166B"/>
    <w:rsid w:val="00163A66"/>
    <w:rsid w:val="001645F3"/>
    <w:rsid w:val="00172550"/>
    <w:rsid w:val="00172598"/>
    <w:rsid w:val="001730C1"/>
    <w:rsid w:val="00173E45"/>
    <w:rsid w:val="00177A13"/>
    <w:rsid w:val="00183A3D"/>
    <w:rsid w:val="00185680"/>
    <w:rsid w:val="00186F38"/>
    <w:rsid w:val="001915B7"/>
    <w:rsid w:val="00192B36"/>
    <w:rsid w:val="00194215"/>
    <w:rsid w:val="001947F1"/>
    <w:rsid w:val="0019493F"/>
    <w:rsid w:val="00194FAE"/>
    <w:rsid w:val="00196263"/>
    <w:rsid w:val="0019697D"/>
    <w:rsid w:val="00197941"/>
    <w:rsid w:val="00197E0B"/>
    <w:rsid w:val="001A0C27"/>
    <w:rsid w:val="001A1532"/>
    <w:rsid w:val="001A170D"/>
    <w:rsid w:val="001A3084"/>
    <w:rsid w:val="001A7052"/>
    <w:rsid w:val="001A7940"/>
    <w:rsid w:val="001B05D4"/>
    <w:rsid w:val="001B2487"/>
    <w:rsid w:val="001B3B5F"/>
    <w:rsid w:val="001B3FC5"/>
    <w:rsid w:val="001C0688"/>
    <w:rsid w:val="001C242B"/>
    <w:rsid w:val="001C2440"/>
    <w:rsid w:val="001C29B2"/>
    <w:rsid w:val="001C39A2"/>
    <w:rsid w:val="001C53A9"/>
    <w:rsid w:val="001C5CB9"/>
    <w:rsid w:val="001C5CFA"/>
    <w:rsid w:val="001D14F7"/>
    <w:rsid w:val="001D21E7"/>
    <w:rsid w:val="001D3C7D"/>
    <w:rsid w:val="001D474A"/>
    <w:rsid w:val="001D6491"/>
    <w:rsid w:val="001D7CD1"/>
    <w:rsid w:val="001E0B49"/>
    <w:rsid w:val="001E1220"/>
    <w:rsid w:val="001E2C7B"/>
    <w:rsid w:val="001E2D6B"/>
    <w:rsid w:val="001E6176"/>
    <w:rsid w:val="001E6648"/>
    <w:rsid w:val="001F0888"/>
    <w:rsid w:val="001F1481"/>
    <w:rsid w:val="001F17E8"/>
    <w:rsid w:val="001F47BB"/>
    <w:rsid w:val="001F4ADF"/>
    <w:rsid w:val="001F4AF6"/>
    <w:rsid w:val="001F654B"/>
    <w:rsid w:val="001F6965"/>
    <w:rsid w:val="001F6B5E"/>
    <w:rsid w:val="001F6B6A"/>
    <w:rsid w:val="001F710F"/>
    <w:rsid w:val="00200282"/>
    <w:rsid w:val="00200691"/>
    <w:rsid w:val="00200F96"/>
    <w:rsid w:val="0020180C"/>
    <w:rsid w:val="002021A0"/>
    <w:rsid w:val="0020222D"/>
    <w:rsid w:val="00202495"/>
    <w:rsid w:val="00202F6E"/>
    <w:rsid w:val="0020307E"/>
    <w:rsid w:val="002032C5"/>
    <w:rsid w:val="00205C14"/>
    <w:rsid w:val="002062BF"/>
    <w:rsid w:val="002071D3"/>
    <w:rsid w:val="00207AB2"/>
    <w:rsid w:val="00210480"/>
    <w:rsid w:val="0021099C"/>
    <w:rsid w:val="0021195C"/>
    <w:rsid w:val="002141AF"/>
    <w:rsid w:val="002143F9"/>
    <w:rsid w:val="00215CF2"/>
    <w:rsid w:val="002164EE"/>
    <w:rsid w:val="00216CFA"/>
    <w:rsid w:val="00217901"/>
    <w:rsid w:val="00221827"/>
    <w:rsid w:val="00221A6C"/>
    <w:rsid w:val="002253D9"/>
    <w:rsid w:val="0023099B"/>
    <w:rsid w:val="00230C7C"/>
    <w:rsid w:val="0023459C"/>
    <w:rsid w:val="0024173A"/>
    <w:rsid w:val="00241BCB"/>
    <w:rsid w:val="00241F1A"/>
    <w:rsid w:val="00242483"/>
    <w:rsid w:val="002448EA"/>
    <w:rsid w:val="0024585F"/>
    <w:rsid w:val="002465AE"/>
    <w:rsid w:val="00246A83"/>
    <w:rsid w:val="00247427"/>
    <w:rsid w:val="0024796C"/>
    <w:rsid w:val="002479C9"/>
    <w:rsid w:val="00250633"/>
    <w:rsid w:val="00251148"/>
    <w:rsid w:val="002515D1"/>
    <w:rsid w:val="00252D03"/>
    <w:rsid w:val="002533CC"/>
    <w:rsid w:val="00257168"/>
    <w:rsid w:val="0025793F"/>
    <w:rsid w:val="002600F9"/>
    <w:rsid w:val="002604BF"/>
    <w:rsid w:val="00261B2A"/>
    <w:rsid w:val="00261E89"/>
    <w:rsid w:val="00262026"/>
    <w:rsid w:val="002629A5"/>
    <w:rsid w:val="0026478C"/>
    <w:rsid w:val="00264A43"/>
    <w:rsid w:val="00264A7E"/>
    <w:rsid w:val="00271280"/>
    <w:rsid w:val="00272A7C"/>
    <w:rsid w:val="00272A7E"/>
    <w:rsid w:val="002733F0"/>
    <w:rsid w:val="002759B7"/>
    <w:rsid w:val="00275FF3"/>
    <w:rsid w:val="00276424"/>
    <w:rsid w:val="00276E18"/>
    <w:rsid w:val="00277327"/>
    <w:rsid w:val="0028005B"/>
    <w:rsid w:val="00280F19"/>
    <w:rsid w:val="002816E8"/>
    <w:rsid w:val="00281BDE"/>
    <w:rsid w:val="00281F60"/>
    <w:rsid w:val="00281FB3"/>
    <w:rsid w:val="00284635"/>
    <w:rsid w:val="00284BFF"/>
    <w:rsid w:val="00286575"/>
    <w:rsid w:val="00287757"/>
    <w:rsid w:val="002904BF"/>
    <w:rsid w:val="00290A41"/>
    <w:rsid w:val="002913C8"/>
    <w:rsid w:val="00291BD8"/>
    <w:rsid w:val="00291F37"/>
    <w:rsid w:val="00291FE4"/>
    <w:rsid w:val="002939C2"/>
    <w:rsid w:val="0029414C"/>
    <w:rsid w:val="0029734C"/>
    <w:rsid w:val="00297866"/>
    <w:rsid w:val="002A0751"/>
    <w:rsid w:val="002A0CB0"/>
    <w:rsid w:val="002A397D"/>
    <w:rsid w:val="002A52C2"/>
    <w:rsid w:val="002A547F"/>
    <w:rsid w:val="002A5C3F"/>
    <w:rsid w:val="002A5CA5"/>
    <w:rsid w:val="002A6FBB"/>
    <w:rsid w:val="002B236E"/>
    <w:rsid w:val="002B26C4"/>
    <w:rsid w:val="002B335C"/>
    <w:rsid w:val="002B47C7"/>
    <w:rsid w:val="002B7733"/>
    <w:rsid w:val="002C0D26"/>
    <w:rsid w:val="002C2EB7"/>
    <w:rsid w:val="002C307C"/>
    <w:rsid w:val="002C67B6"/>
    <w:rsid w:val="002C7DDF"/>
    <w:rsid w:val="002D316B"/>
    <w:rsid w:val="002D3E60"/>
    <w:rsid w:val="002E010F"/>
    <w:rsid w:val="002E06F0"/>
    <w:rsid w:val="002E09F5"/>
    <w:rsid w:val="002E2915"/>
    <w:rsid w:val="002E2EE4"/>
    <w:rsid w:val="002E48F6"/>
    <w:rsid w:val="002E5C38"/>
    <w:rsid w:val="002E6720"/>
    <w:rsid w:val="002F14EC"/>
    <w:rsid w:val="002F1513"/>
    <w:rsid w:val="002F4331"/>
    <w:rsid w:val="002F59F2"/>
    <w:rsid w:val="002F6731"/>
    <w:rsid w:val="002F6EAE"/>
    <w:rsid w:val="002F791B"/>
    <w:rsid w:val="003017CD"/>
    <w:rsid w:val="00301FAD"/>
    <w:rsid w:val="003036BE"/>
    <w:rsid w:val="003068EA"/>
    <w:rsid w:val="003072B0"/>
    <w:rsid w:val="00307A2C"/>
    <w:rsid w:val="003105FA"/>
    <w:rsid w:val="00310F5F"/>
    <w:rsid w:val="00314279"/>
    <w:rsid w:val="0031477E"/>
    <w:rsid w:val="00316000"/>
    <w:rsid w:val="0031662B"/>
    <w:rsid w:val="00316EB5"/>
    <w:rsid w:val="003173AA"/>
    <w:rsid w:val="00317BC1"/>
    <w:rsid w:val="00320377"/>
    <w:rsid w:val="00320C48"/>
    <w:rsid w:val="0032194C"/>
    <w:rsid w:val="00323531"/>
    <w:rsid w:val="00326396"/>
    <w:rsid w:val="00326873"/>
    <w:rsid w:val="00330685"/>
    <w:rsid w:val="00331BA8"/>
    <w:rsid w:val="0033284B"/>
    <w:rsid w:val="0033335B"/>
    <w:rsid w:val="003334DC"/>
    <w:rsid w:val="0033667E"/>
    <w:rsid w:val="0033786C"/>
    <w:rsid w:val="00337AD2"/>
    <w:rsid w:val="00344955"/>
    <w:rsid w:val="00344E0E"/>
    <w:rsid w:val="00347496"/>
    <w:rsid w:val="00347842"/>
    <w:rsid w:val="00347A07"/>
    <w:rsid w:val="0035228E"/>
    <w:rsid w:val="00354D91"/>
    <w:rsid w:val="003550DE"/>
    <w:rsid w:val="003559E2"/>
    <w:rsid w:val="00356DA5"/>
    <w:rsid w:val="00357426"/>
    <w:rsid w:val="00357CE7"/>
    <w:rsid w:val="00357D71"/>
    <w:rsid w:val="00360A39"/>
    <w:rsid w:val="00360F00"/>
    <w:rsid w:val="003614BD"/>
    <w:rsid w:val="00361690"/>
    <w:rsid w:val="00362583"/>
    <w:rsid w:val="003627B3"/>
    <w:rsid w:val="00363300"/>
    <w:rsid w:val="00364CDF"/>
    <w:rsid w:val="00365AAF"/>
    <w:rsid w:val="003670B6"/>
    <w:rsid w:val="00367550"/>
    <w:rsid w:val="0036763A"/>
    <w:rsid w:val="003678E4"/>
    <w:rsid w:val="00367E68"/>
    <w:rsid w:val="00370063"/>
    <w:rsid w:val="00370808"/>
    <w:rsid w:val="0037135F"/>
    <w:rsid w:val="00372791"/>
    <w:rsid w:val="003733D7"/>
    <w:rsid w:val="0037639E"/>
    <w:rsid w:val="00380778"/>
    <w:rsid w:val="00380B52"/>
    <w:rsid w:val="003811C6"/>
    <w:rsid w:val="00382095"/>
    <w:rsid w:val="00384CE7"/>
    <w:rsid w:val="003857BA"/>
    <w:rsid w:val="00387080"/>
    <w:rsid w:val="00390F70"/>
    <w:rsid w:val="003928FD"/>
    <w:rsid w:val="00393087"/>
    <w:rsid w:val="003934AB"/>
    <w:rsid w:val="003936E4"/>
    <w:rsid w:val="0039552D"/>
    <w:rsid w:val="00395DCA"/>
    <w:rsid w:val="00397199"/>
    <w:rsid w:val="003978F6"/>
    <w:rsid w:val="003A127C"/>
    <w:rsid w:val="003A4C48"/>
    <w:rsid w:val="003A7A8F"/>
    <w:rsid w:val="003B024D"/>
    <w:rsid w:val="003B037D"/>
    <w:rsid w:val="003B06AC"/>
    <w:rsid w:val="003B0C7A"/>
    <w:rsid w:val="003B106C"/>
    <w:rsid w:val="003B28A7"/>
    <w:rsid w:val="003B3197"/>
    <w:rsid w:val="003B465F"/>
    <w:rsid w:val="003B4DF1"/>
    <w:rsid w:val="003B5D7B"/>
    <w:rsid w:val="003B646E"/>
    <w:rsid w:val="003B7C39"/>
    <w:rsid w:val="003B7E4E"/>
    <w:rsid w:val="003C126B"/>
    <w:rsid w:val="003C149B"/>
    <w:rsid w:val="003C17AF"/>
    <w:rsid w:val="003C19B5"/>
    <w:rsid w:val="003C35CA"/>
    <w:rsid w:val="003C3A16"/>
    <w:rsid w:val="003C4FB7"/>
    <w:rsid w:val="003C5201"/>
    <w:rsid w:val="003C5957"/>
    <w:rsid w:val="003C5996"/>
    <w:rsid w:val="003D1464"/>
    <w:rsid w:val="003D1CB5"/>
    <w:rsid w:val="003D2DC6"/>
    <w:rsid w:val="003D33F1"/>
    <w:rsid w:val="003D355A"/>
    <w:rsid w:val="003D4E6C"/>
    <w:rsid w:val="003D7279"/>
    <w:rsid w:val="003D7E6F"/>
    <w:rsid w:val="003E0E6C"/>
    <w:rsid w:val="003E1D1F"/>
    <w:rsid w:val="003E28E0"/>
    <w:rsid w:val="003E356A"/>
    <w:rsid w:val="003E61D2"/>
    <w:rsid w:val="003E6258"/>
    <w:rsid w:val="003F0D66"/>
    <w:rsid w:val="003F1222"/>
    <w:rsid w:val="003F363F"/>
    <w:rsid w:val="003F39CF"/>
    <w:rsid w:val="003F3C67"/>
    <w:rsid w:val="003F4A8B"/>
    <w:rsid w:val="003F65A7"/>
    <w:rsid w:val="003F7999"/>
    <w:rsid w:val="003F7B09"/>
    <w:rsid w:val="004006D3"/>
    <w:rsid w:val="00401220"/>
    <w:rsid w:val="00401E40"/>
    <w:rsid w:val="00402629"/>
    <w:rsid w:val="004124D2"/>
    <w:rsid w:val="004133BC"/>
    <w:rsid w:val="00414447"/>
    <w:rsid w:val="00414BD7"/>
    <w:rsid w:val="00415ABF"/>
    <w:rsid w:val="00415F5F"/>
    <w:rsid w:val="004214A6"/>
    <w:rsid w:val="004223B5"/>
    <w:rsid w:val="00422C3A"/>
    <w:rsid w:val="00423868"/>
    <w:rsid w:val="00424B47"/>
    <w:rsid w:val="00425044"/>
    <w:rsid w:val="00426280"/>
    <w:rsid w:val="004275DC"/>
    <w:rsid w:val="00430451"/>
    <w:rsid w:val="00430AD5"/>
    <w:rsid w:val="00430DF2"/>
    <w:rsid w:val="004311C2"/>
    <w:rsid w:val="0043554A"/>
    <w:rsid w:val="004355DC"/>
    <w:rsid w:val="00436803"/>
    <w:rsid w:val="00441EF9"/>
    <w:rsid w:val="00442A84"/>
    <w:rsid w:val="00442E96"/>
    <w:rsid w:val="00442EDF"/>
    <w:rsid w:val="004455E1"/>
    <w:rsid w:val="0044652E"/>
    <w:rsid w:val="00446C46"/>
    <w:rsid w:val="00450526"/>
    <w:rsid w:val="0045114B"/>
    <w:rsid w:val="00451561"/>
    <w:rsid w:val="0045213E"/>
    <w:rsid w:val="00452FCB"/>
    <w:rsid w:val="00455D6A"/>
    <w:rsid w:val="00457E1F"/>
    <w:rsid w:val="004611EE"/>
    <w:rsid w:val="00461902"/>
    <w:rsid w:val="004619E4"/>
    <w:rsid w:val="00463128"/>
    <w:rsid w:val="00466A3E"/>
    <w:rsid w:val="00466F30"/>
    <w:rsid w:val="004676E4"/>
    <w:rsid w:val="00467B26"/>
    <w:rsid w:val="00467C76"/>
    <w:rsid w:val="0047249E"/>
    <w:rsid w:val="00472935"/>
    <w:rsid w:val="00472C9D"/>
    <w:rsid w:val="00473980"/>
    <w:rsid w:val="00473A81"/>
    <w:rsid w:val="00473E93"/>
    <w:rsid w:val="00474C17"/>
    <w:rsid w:val="00474CE8"/>
    <w:rsid w:val="00475B69"/>
    <w:rsid w:val="00475D52"/>
    <w:rsid w:val="004770AD"/>
    <w:rsid w:val="004772A8"/>
    <w:rsid w:val="00477E4A"/>
    <w:rsid w:val="004813C3"/>
    <w:rsid w:val="0048301A"/>
    <w:rsid w:val="00485D15"/>
    <w:rsid w:val="00486450"/>
    <w:rsid w:val="00487215"/>
    <w:rsid w:val="00490B6D"/>
    <w:rsid w:val="00491547"/>
    <w:rsid w:val="004922C0"/>
    <w:rsid w:val="0049477F"/>
    <w:rsid w:val="00494ED9"/>
    <w:rsid w:val="004952A7"/>
    <w:rsid w:val="00495851"/>
    <w:rsid w:val="00496993"/>
    <w:rsid w:val="00496AD1"/>
    <w:rsid w:val="00497C39"/>
    <w:rsid w:val="004A05C2"/>
    <w:rsid w:val="004A0ED8"/>
    <w:rsid w:val="004A139A"/>
    <w:rsid w:val="004A2B15"/>
    <w:rsid w:val="004A2FDE"/>
    <w:rsid w:val="004A3B75"/>
    <w:rsid w:val="004A4667"/>
    <w:rsid w:val="004A48CA"/>
    <w:rsid w:val="004A515B"/>
    <w:rsid w:val="004A5A5F"/>
    <w:rsid w:val="004A6FEA"/>
    <w:rsid w:val="004A7B9F"/>
    <w:rsid w:val="004B406B"/>
    <w:rsid w:val="004B5461"/>
    <w:rsid w:val="004B673B"/>
    <w:rsid w:val="004C0300"/>
    <w:rsid w:val="004C1380"/>
    <w:rsid w:val="004C2904"/>
    <w:rsid w:val="004C2949"/>
    <w:rsid w:val="004C46B5"/>
    <w:rsid w:val="004C5F16"/>
    <w:rsid w:val="004C723C"/>
    <w:rsid w:val="004C7D25"/>
    <w:rsid w:val="004D0911"/>
    <w:rsid w:val="004D3425"/>
    <w:rsid w:val="004D34A3"/>
    <w:rsid w:val="004D3AA8"/>
    <w:rsid w:val="004D3E87"/>
    <w:rsid w:val="004D3F5B"/>
    <w:rsid w:val="004D5495"/>
    <w:rsid w:val="004D7C09"/>
    <w:rsid w:val="004E07C7"/>
    <w:rsid w:val="004E0A82"/>
    <w:rsid w:val="004E12A2"/>
    <w:rsid w:val="004E2CAB"/>
    <w:rsid w:val="004E2CB9"/>
    <w:rsid w:val="004E30A1"/>
    <w:rsid w:val="004E3903"/>
    <w:rsid w:val="004E451C"/>
    <w:rsid w:val="004E49E4"/>
    <w:rsid w:val="004E65EA"/>
    <w:rsid w:val="004E7A49"/>
    <w:rsid w:val="004F2A3F"/>
    <w:rsid w:val="004F2CBA"/>
    <w:rsid w:val="004F38F2"/>
    <w:rsid w:val="004F3969"/>
    <w:rsid w:val="004F48F9"/>
    <w:rsid w:val="004F4955"/>
    <w:rsid w:val="004F4977"/>
    <w:rsid w:val="004F55C5"/>
    <w:rsid w:val="004F55DF"/>
    <w:rsid w:val="004F637D"/>
    <w:rsid w:val="00501D80"/>
    <w:rsid w:val="005026C6"/>
    <w:rsid w:val="0050296B"/>
    <w:rsid w:val="00503F49"/>
    <w:rsid w:val="00504557"/>
    <w:rsid w:val="005070CB"/>
    <w:rsid w:val="005071F6"/>
    <w:rsid w:val="00507723"/>
    <w:rsid w:val="00511103"/>
    <w:rsid w:val="00511A51"/>
    <w:rsid w:val="0051216C"/>
    <w:rsid w:val="00513C17"/>
    <w:rsid w:val="005157D1"/>
    <w:rsid w:val="0051613A"/>
    <w:rsid w:val="00520680"/>
    <w:rsid w:val="00520CF4"/>
    <w:rsid w:val="00520E02"/>
    <w:rsid w:val="00520E46"/>
    <w:rsid w:val="00521262"/>
    <w:rsid w:val="005212A2"/>
    <w:rsid w:val="00521E51"/>
    <w:rsid w:val="005270E2"/>
    <w:rsid w:val="00527380"/>
    <w:rsid w:val="00527FAA"/>
    <w:rsid w:val="00530023"/>
    <w:rsid w:val="00531087"/>
    <w:rsid w:val="0053120D"/>
    <w:rsid w:val="00531C34"/>
    <w:rsid w:val="005332A6"/>
    <w:rsid w:val="00533AB4"/>
    <w:rsid w:val="005344E0"/>
    <w:rsid w:val="005344F8"/>
    <w:rsid w:val="00535D7C"/>
    <w:rsid w:val="00537AD6"/>
    <w:rsid w:val="00541485"/>
    <w:rsid w:val="0054192F"/>
    <w:rsid w:val="00541C10"/>
    <w:rsid w:val="00542691"/>
    <w:rsid w:val="00542B78"/>
    <w:rsid w:val="005436AD"/>
    <w:rsid w:val="00545F35"/>
    <w:rsid w:val="005523E8"/>
    <w:rsid w:val="00552C5C"/>
    <w:rsid w:val="00553579"/>
    <w:rsid w:val="00554E20"/>
    <w:rsid w:val="005561AB"/>
    <w:rsid w:val="00556562"/>
    <w:rsid w:val="0055656D"/>
    <w:rsid w:val="00556968"/>
    <w:rsid w:val="00560368"/>
    <w:rsid w:val="00560E03"/>
    <w:rsid w:val="00560EC8"/>
    <w:rsid w:val="00561C10"/>
    <w:rsid w:val="00561C78"/>
    <w:rsid w:val="00562692"/>
    <w:rsid w:val="0056329B"/>
    <w:rsid w:val="00565C00"/>
    <w:rsid w:val="005673B5"/>
    <w:rsid w:val="00570295"/>
    <w:rsid w:val="0057042E"/>
    <w:rsid w:val="00570CAC"/>
    <w:rsid w:val="005726DC"/>
    <w:rsid w:val="00572EAF"/>
    <w:rsid w:val="00573AA3"/>
    <w:rsid w:val="00574FE0"/>
    <w:rsid w:val="0057522B"/>
    <w:rsid w:val="00576C25"/>
    <w:rsid w:val="00582F1F"/>
    <w:rsid w:val="00585967"/>
    <w:rsid w:val="00585CBB"/>
    <w:rsid w:val="00585F89"/>
    <w:rsid w:val="00586625"/>
    <w:rsid w:val="0058684F"/>
    <w:rsid w:val="0059054D"/>
    <w:rsid w:val="00590FDA"/>
    <w:rsid w:val="00591F3E"/>
    <w:rsid w:val="005924DB"/>
    <w:rsid w:val="005A08B8"/>
    <w:rsid w:val="005A15CF"/>
    <w:rsid w:val="005A18EF"/>
    <w:rsid w:val="005A305F"/>
    <w:rsid w:val="005A3247"/>
    <w:rsid w:val="005A4B3A"/>
    <w:rsid w:val="005A7A95"/>
    <w:rsid w:val="005B15BF"/>
    <w:rsid w:val="005B5EBA"/>
    <w:rsid w:val="005B5F4B"/>
    <w:rsid w:val="005B7606"/>
    <w:rsid w:val="005B79D3"/>
    <w:rsid w:val="005B7ECC"/>
    <w:rsid w:val="005C0B7A"/>
    <w:rsid w:val="005C122F"/>
    <w:rsid w:val="005C3C19"/>
    <w:rsid w:val="005C7C8A"/>
    <w:rsid w:val="005C7DD5"/>
    <w:rsid w:val="005D1708"/>
    <w:rsid w:val="005D1F3E"/>
    <w:rsid w:val="005D4E42"/>
    <w:rsid w:val="005D5C39"/>
    <w:rsid w:val="005D5F34"/>
    <w:rsid w:val="005D6184"/>
    <w:rsid w:val="005D6385"/>
    <w:rsid w:val="005D75FF"/>
    <w:rsid w:val="005D76BD"/>
    <w:rsid w:val="005D7F1C"/>
    <w:rsid w:val="005E2A8A"/>
    <w:rsid w:val="005E2FF3"/>
    <w:rsid w:val="005E3FC5"/>
    <w:rsid w:val="005E4E11"/>
    <w:rsid w:val="005E66CD"/>
    <w:rsid w:val="005E77BC"/>
    <w:rsid w:val="005F0D1D"/>
    <w:rsid w:val="005F1AFA"/>
    <w:rsid w:val="005F1BAF"/>
    <w:rsid w:val="005F2309"/>
    <w:rsid w:val="005F2CBC"/>
    <w:rsid w:val="005F360F"/>
    <w:rsid w:val="005F3950"/>
    <w:rsid w:val="005F3E50"/>
    <w:rsid w:val="005F40E7"/>
    <w:rsid w:val="005F435F"/>
    <w:rsid w:val="005F43C1"/>
    <w:rsid w:val="005F4F58"/>
    <w:rsid w:val="005F6448"/>
    <w:rsid w:val="005F6717"/>
    <w:rsid w:val="005F7A12"/>
    <w:rsid w:val="00605BBB"/>
    <w:rsid w:val="00605E04"/>
    <w:rsid w:val="00606A99"/>
    <w:rsid w:val="00607DBF"/>
    <w:rsid w:val="006109CE"/>
    <w:rsid w:val="00613252"/>
    <w:rsid w:val="0061408C"/>
    <w:rsid w:val="006142D4"/>
    <w:rsid w:val="0061444C"/>
    <w:rsid w:val="00614FB0"/>
    <w:rsid w:val="0061637F"/>
    <w:rsid w:val="00616FFB"/>
    <w:rsid w:val="0062044E"/>
    <w:rsid w:val="00620836"/>
    <w:rsid w:val="00621A56"/>
    <w:rsid w:val="006232F4"/>
    <w:rsid w:val="00623E8D"/>
    <w:rsid w:val="00624291"/>
    <w:rsid w:val="00626111"/>
    <w:rsid w:val="006265EF"/>
    <w:rsid w:val="00626E38"/>
    <w:rsid w:val="00627BB7"/>
    <w:rsid w:val="006319E5"/>
    <w:rsid w:val="006321E6"/>
    <w:rsid w:val="00634256"/>
    <w:rsid w:val="00635042"/>
    <w:rsid w:val="00635848"/>
    <w:rsid w:val="00636257"/>
    <w:rsid w:val="00636405"/>
    <w:rsid w:val="00636ADD"/>
    <w:rsid w:val="00640319"/>
    <w:rsid w:val="00641A80"/>
    <w:rsid w:val="00642306"/>
    <w:rsid w:val="006439F0"/>
    <w:rsid w:val="0064670C"/>
    <w:rsid w:val="006468AD"/>
    <w:rsid w:val="006515DF"/>
    <w:rsid w:val="00652613"/>
    <w:rsid w:val="00652BEA"/>
    <w:rsid w:val="0065315E"/>
    <w:rsid w:val="00653DE9"/>
    <w:rsid w:val="006571B7"/>
    <w:rsid w:val="0065781B"/>
    <w:rsid w:val="0066127A"/>
    <w:rsid w:val="00661814"/>
    <w:rsid w:val="00661C5C"/>
    <w:rsid w:val="00661D35"/>
    <w:rsid w:val="0066222A"/>
    <w:rsid w:val="006626F3"/>
    <w:rsid w:val="00662767"/>
    <w:rsid w:val="00662EBC"/>
    <w:rsid w:val="00664255"/>
    <w:rsid w:val="00665674"/>
    <w:rsid w:val="00666819"/>
    <w:rsid w:val="00670B6F"/>
    <w:rsid w:val="00671002"/>
    <w:rsid w:val="00671B11"/>
    <w:rsid w:val="00672A78"/>
    <w:rsid w:val="00674A1B"/>
    <w:rsid w:val="00674FC9"/>
    <w:rsid w:val="00676076"/>
    <w:rsid w:val="00676BC8"/>
    <w:rsid w:val="0068398A"/>
    <w:rsid w:val="00683A06"/>
    <w:rsid w:val="0068456E"/>
    <w:rsid w:val="00686911"/>
    <w:rsid w:val="00686CE7"/>
    <w:rsid w:val="006906D4"/>
    <w:rsid w:val="00693275"/>
    <w:rsid w:val="00694375"/>
    <w:rsid w:val="00695093"/>
    <w:rsid w:val="00695608"/>
    <w:rsid w:val="00695E80"/>
    <w:rsid w:val="0069624C"/>
    <w:rsid w:val="006A0436"/>
    <w:rsid w:val="006A0C67"/>
    <w:rsid w:val="006A1AE2"/>
    <w:rsid w:val="006A2475"/>
    <w:rsid w:val="006A24A3"/>
    <w:rsid w:val="006A3126"/>
    <w:rsid w:val="006A3E18"/>
    <w:rsid w:val="006A6ECD"/>
    <w:rsid w:val="006A7414"/>
    <w:rsid w:val="006A78D0"/>
    <w:rsid w:val="006A7BDB"/>
    <w:rsid w:val="006B081D"/>
    <w:rsid w:val="006B2357"/>
    <w:rsid w:val="006B27A3"/>
    <w:rsid w:val="006B64E1"/>
    <w:rsid w:val="006B671C"/>
    <w:rsid w:val="006B7095"/>
    <w:rsid w:val="006B7593"/>
    <w:rsid w:val="006C134D"/>
    <w:rsid w:val="006C152E"/>
    <w:rsid w:val="006C2194"/>
    <w:rsid w:val="006C31B4"/>
    <w:rsid w:val="006C5390"/>
    <w:rsid w:val="006C7B9C"/>
    <w:rsid w:val="006D3D57"/>
    <w:rsid w:val="006D4DA9"/>
    <w:rsid w:val="006D5256"/>
    <w:rsid w:val="006D5A81"/>
    <w:rsid w:val="006D5E8B"/>
    <w:rsid w:val="006D6E94"/>
    <w:rsid w:val="006D7F1A"/>
    <w:rsid w:val="006E1625"/>
    <w:rsid w:val="006E2141"/>
    <w:rsid w:val="006E3A57"/>
    <w:rsid w:val="006E43A1"/>
    <w:rsid w:val="006E4789"/>
    <w:rsid w:val="006E672F"/>
    <w:rsid w:val="006F2746"/>
    <w:rsid w:val="006F2F4D"/>
    <w:rsid w:val="006F34B2"/>
    <w:rsid w:val="006F3A6E"/>
    <w:rsid w:val="006F3DC3"/>
    <w:rsid w:val="006F3EE1"/>
    <w:rsid w:val="006F4510"/>
    <w:rsid w:val="006F4748"/>
    <w:rsid w:val="006F4A8C"/>
    <w:rsid w:val="006F63FB"/>
    <w:rsid w:val="006F6692"/>
    <w:rsid w:val="006F7967"/>
    <w:rsid w:val="006F7BE6"/>
    <w:rsid w:val="00700C82"/>
    <w:rsid w:val="00702501"/>
    <w:rsid w:val="00704457"/>
    <w:rsid w:val="00705153"/>
    <w:rsid w:val="007059F2"/>
    <w:rsid w:val="00705D41"/>
    <w:rsid w:val="0070601B"/>
    <w:rsid w:val="0070603A"/>
    <w:rsid w:val="007064C3"/>
    <w:rsid w:val="00707D10"/>
    <w:rsid w:val="0071086F"/>
    <w:rsid w:val="00712206"/>
    <w:rsid w:val="00712571"/>
    <w:rsid w:val="00712AC7"/>
    <w:rsid w:val="0071303B"/>
    <w:rsid w:val="00716988"/>
    <w:rsid w:val="00721C6A"/>
    <w:rsid w:val="00721F58"/>
    <w:rsid w:val="0072367B"/>
    <w:rsid w:val="007246BC"/>
    <w:rsid w:val="00725B81"/>
    <w:rsid w:val="00727179"/>
    <w:rsid w:val="00730335"/>
    <w:rsid w:val="007321CD"/>
    <w:rsid w:val="007329D4"/>
    <w:rsid w:val="00734459"/>
    <w:rsid w:val="00734561"/>
    <w:rsid w:val="0073534F"/>
    <w:rsid w:val="00735414"/>
    <w:rsid w:val="00735EB5"/>
    <w:rsid w:val="00736281"/>
    <w:rsid w:val="00736416"/>
    <w:rsid w:val="00736BBE"/>
    <w:rsid w:val="007404D2"/>
    <w:rsid w:val="00740B6A"/>
    <w:rsid w:val="00741B75"/>
    <w:rsid w:val="0074235A"/>
    <w:rsid w:val="0074349E"/>
    <w:rsid w:val="00747407"/>
    <w:rsid w:val="0074754B"/>
    <w:rsid w:val="007525AD"/>
    <w:rsid w:val="00752F89"/>
    <w:rsid w:val="007542EA"/>
    <w:rsid w:val="007548D6"/>
    <w:rsid w:val="00756218"/>
    <w:rsid w:val="007562AF"/>
    <w:rsid w:val="0075650E"/>
    <w:rsid w:val="00756D45"/>
    <w:rsid w:val="00756EF2"/>
    <w:rsid w:val="00757AC2"/>
    <w:rsid w:val="00760093"/>
    <w:rsid w:val="007628B4"/>
    <w:rsid w:val="00764A7D"/>
    <w:rsid w:val="00765462"/>
    <w:rsid w:val="0076581D"/>
    <w:rsid w:val="00765C95"/>
    <w:rsid w:val="007711DC"/>
    <w:rsid w:val="00773D37"/>
    <w:rsid w:val="007754F3"/>
    <w:rsid w:val="00775F08"/>
    <w:rsid w:val="00777B3B"/>
    <w:rsid w:val="00780B79"/>
    <w:rsid w:val="0078122F"/>
    <w:rsid w:val="007814CC"/>
    <w:rsid w:val="00781E9D"/>
    <w:rsid w:val="00781FB3"/>
    <w:rsid w:val="00782689"/>
    <w:rsid w:val="00782FC8"/>
    <w:rsid w:val="00783663"/>
    <w:rsid w:val="0078442E"/>
    <w:rsid w:val="007935E4"/>
    <w:rsid w:val="007959EE"/>
    <w:rsid w:val="0079724D"/>
    <w:rsid w:val="00797691"/>
    <w:rsid w:val="007A1C3B"/>
    <w:rsid w:val="007A2503"/>
    <w:rsid w:val="007A3D4C"/>
    <w:rsid w:val="007A6A2F"/>
    <w:rsid w:val="007A70B7"/>
    <w:rsid w:val="007A7B22"/>
    <w:rsid w:val="007B084C"/>
    <w:rsid w:val="007B1F91"/>
    <w:rsid w:val="007B20C8"/>
    <w:rsid w:val="007B2797"/>
    <w:rsid w:val="007B284F"/>
    <w:rsid w:val="007B2FEA"/>
    <w:rsid w:val="007B3025"/>
    <w:rsid w:val="007B44B5"/>
    <w:rsid w:val="007B453E"/>
    <w:rsid w:val="007B6EC6"/>
    <w:rsid w:val="007B6EC9"/>
    <w:rsid w:val="007C08ED"/>
    <w:rsid w:val="007C28AB"/>
    <w:rsid w:val="007C2D19"/>
    <w:rsid w:val="007C5BE4"/>
    <w:rsid w:val="007C6E54"/>
    <w:rsid w:val="007C7F48"/>
    <w:rsid w:val="007D26F3"/>
    <w:rsid w:val="007D2EB9"/>
    <w:rsid w:val="007D30D1"/>
    <w:rsid w:val="007D6D65"/>
    <w:rsid w:val="007E22B9"/>
    <w:rsid w:val="007E32A0"/>
    <w:rsid w:val="007E5870"/>
    <w:rsid w:val="007E6BE6"/>
    <w:rsid w:val="007E6EF1"/>
    <w:rsid w:val="007F0938"/>
    <w:rsid w:val="007F0984"/>
    <w:rsid w:val="007F0BD2"/>
    <w:rsid w:val="007F1093"/>
    <w:rsid w:val="007F15AA"/>
    <w:rsid w:val="007F3568"/>
    <w:rsid w:val="007F363C"/>
    <w:rsid w:val="007F3CD0"/>
    <w:rsid w:val="007F4639"/>
    <w:rsid w:val="007F65C4"/>
    <w:rsid w:val="007F6D5D"/>
    <w:rsid w:val="007F6D8E"/>
    <w:rsid w:val="007F6EAE"/>
    <w:rsid w:val="00800A01"/>
    <w:rsid w:val="00801C21"/>
    <w:rsid w:val="008033FC"/>
    <w:rsid w:val="00804696"/>
    <w:rsid w:val="00810B23"/>
    <w:rsid w:val="00810E8C"/>
    <w:rsid w:val="00813788"/>
    <w:rsid w:val="00813B9E"/>
    <w:rsid w:val="00813BEB"/>
    <w:rsid w:val="00814367"/>
    <w:rsid w:val="008145E7"/>
    <w:rsid w:val="00814DDD"/>
    <w:rsid w:val="00816D35"/>
    <w:rsid w:val="00817134"/>
    <w:rsid w:val="0082047B"/>
    <w:rsid w:val="008209A1"/>
    <w:rsid w:val="00823F4E"/>
    <w:rsid w:val="00825D19"/>
    <w:rsid w:val="00826283"/>
    <w:rsid w:val="00826602"/>
    <w:rsid w:val="00832260"/>
    <w:rsid w:val="00832DD7"/>
    <w:rsid w:val="00834939"/>
    <w:rsid w:val="00835781"/>
    <w:rsid w:val="00836189"/>
    <w:rsid w:val="00837ADA"/>
    <w:rsid w:val="00840817"/>
    <w:rsid w:val="0084149F"/>
    <w:rsid w:val="00842044"/>
    <w:rsid w:val="00843270"/>
    <w:rsid w:val="00850465"/>
    <w:rsid w:val="00852D36"/>
    <w:rsid w:val="00854C17"/>
    <w:rsid w:val="00854C87"/>
    <w:rsid w:val="0085594D"/>
    <w:rsid w:val="008561F4"/>
    <w:rsid w:val="00857BB5"/>
    <w:rsid w:val="00861BA9"/>
    <w:rsid w:val="00862AA4"/>
    <w:rsid w:val="00863C8C"/>
    <w:rsid w:val="00863DCF"/>
    <w:rsid w:val="008645C7"/>
    <w:rsid w:val="0086669A"/>
    <w:rsid w:val="008677D1"/>
    <w:rsid w:val="00871C43"/>
    <w:rsid w:val="008733EC"/>
    <w:rsid w:val="008738B9"/>
    <w:rsid w:val="008750EE"/>
    <w:rsid w:val="00875E49"/>
    <w:rsid w:val="00876CC1"/>
    <w:rsid w:val="00876F9E"/>
    <w:rsid w:val="00877B8B"/>
    <w:rsid w:val="008802CB"/>
    <w:rsid w:val="00880509"/>
    <w:rsid w:val="00880B80"/>
    <w:rsid w:val="00880FFD"/>
    <w:rsid w:val="0088116E"/>
    <w:rsid w:val="0088177C"/>
    <w:rsid w:val="00885319"/>
    <w:rsid w:val="00885AEB"/>
    <w:rsid w:val="00886564"/>
    <w:rsid w:val="0088740E"/>
    <w:rsid w:val="008879FF"/>
    <w:rsid w:val="00887A75"/>
    <w:rsid w:val="0089073D"/>
    <w:rsid w:val="00891AD7"/>
    <w:rsid w:val="00891B36"/>
    <w:rsid w:val="00892B41"/>
    <w:rsid w:val="00892DA0"/>
    <w:rsid w:val="0089369E"/>
    <w:rsid w:val="00893733"/>
    <w:rsid w:val="00896253"/>
    <w:rsid w:val="008966A1"/>
    <w:rsid w:val="008966C0"/>
    <w:rsid w:val="008969D3"/>
    <w:rsid w:val="00897343"/>
    <w:rsid w:val="008A075F"/>
    <w:rsid w:val="008A1825"/>
    <w:rsid w:val="008A1D87"/>
    <w:rsid w:val="008A2407"/>
    <w:rsid w:val="008A4E3C"/>
    <w:rsid w:val="008A544F"/>
    <w:rsid w:val="008A60DB"/>
    <w:rsid w:val="008A685D"/>
    <w:rsid w:val="008A7415"/>
    <w:rsid w:val="008A7658"/>
    <w:rsid w:val="008A7A5B"/>
    <w:rsid w:val="008B0AB2"/>
    <w:rsid w:val="008B2690"/>
    <w:rsid w:val="008B2B0F"/>
    <w:rsid w:val="008B3D53"/>
    <w:rsid w:val="008B3DB4"/>
    <w:rsid w:val="008B3EE2"/>
    <w:rsid w:val="008B46EE"/>
    <w:rsid w:val="008B5561"/>
    <w:rsid w:val="008B5737"/>
    <w:rsid w:val="008C0C19"/>
    <w:rsid w:val="008C15AC"/>
    <w:rsid w:val="008C16E6"/>
    <w:rsid w:val="008C1A7C"/>
    <w:rsid w:val="008C3DD1"/>
    <w:rsid w:val="008C64F9"/>
    <w:rsid w:val="008C6E6D"/>
    <w:rsid w:val="008C75FC"/>
    <w:rsid w:val="008D0476"/>
    <w:rsid w:val="008D1EF4"/>
    <w:rsid w:val="008D26B5"/>
    <w:rsid w:val="008D33B8"/>
    <w:rsid w:val="008D3C92"/>
    <w:rsid w:val="008D4167"/>
    <w:rsid w:val="008D5B5D"/>
    <w:rsid w:val="008D7385"/>
    <w:rsid w:val="008E0121"/>
    <w:rsid w:val="008E0EB9"/>
    <w:rsid w:val="008E3901"/>
    <w:rsid w:val="008E43CE"/>
    <w:rsid w:val="008E529E"/>
    <w:rsid w:val="008E6FCD"/>
    <w:rsid w:val="008E7272"/>
    <w:rsid w:val="008F046A"/>
    <w:rsid w:val="008F05FB"/>
    <w:rsid w:val="008F19BB"/>
    <w:rsid w:val="008F2087"/>
    <w:rsid w:val="008F27A0"/>
    <w:rsid w:val="008F2D5D"/>
    <w:rsid w:val="008F4DCF"/>
    <w:rsid w:val="008F569A"/>
    <w:rsid w:val="009005C7"/>
    <w:rsid w:val="009006FA"/>
    <w:rsid w:val="00904A3D"/>
    <w:rsid w:val="00907538"/>
    <w:rsid w:val="009079BA"/>
    <w:rsid w:val="0091005B"/>
    <w:rsid w:val="0091050E"/>
    <w:rsid w:val="009115AE"/>
    <w:rsid w:val="009126E7"/>
    <w:rsid w:val="00913653"/>
    <w:rsid w:val="009156DA"/>
    <w:rsid w:val="00915BEE"/>
    <w:rsid w:val="00916C85"/>
    <w:rsid w:val="00917B0C"/>
    <w:rsid w:val="00917C8E"/>
    <w:rsid w:val="00917F82"/>
    <w:rsid w:val="00922BDA"/>
    <w:rsid w:val="00923BFF"/>
    <w:rsid w:val="00924683"/>
    <w:rsid w:val="00924E88"/>
    <w:rsid w:val="0092527E"/>
    <w:rsid w:val="00925A90"/>
    <w:rsid w:val="009314C7"/>
    <w:rsid w:val="0093245C"/>
    <w:rsid w:val="009327BF"/>
    <w:rsid w:val="009330BB"/>
    <w:rsid w:val="00934116"/>
    <w:rsid w:val="00934722"/>
    <w:rsid w:val="0093546E"/>
    <w:rsid w:val="00942F87"/>
    <w:rsid w:val="00943615"/>
    <w:rsid w:val="00943AB1"/>
    <w:rsid w:val="0094457B"/>
    <w:rsid w:val="00947EDC"/>
    <w:rsid w:val="00950217"/>
    <w:rsid w:val="0095178C"/>
    <w:rsid w:val="009530D4"/>
    <w:rsid w:val="00953506"/>
    <w:rsid w:val="00956A99"/>
    <w:rsid w:val="00957FD0"/>
    <w:rsid w:val="0096180A"/>
    <w:rsid w:val="00962CA4"/>
    <w:rsid w:val="00962CFA"/>
    <w:rsid w:val="00963A7D"/>
    <w:rsid w:val="00963D13"/>
    <w:rsid w:val="00965691"/>
    <w:rsid w:val="0096599C"/>
    <w:rsid w:val="00965C9E"/>
    <w:rsid w:val="00966FD4"/>
    <w:rsid w:val="00967079"/>
    <w:rsid w:val="00971420"/>
    <w:rsid w:val="00971E47"/>
    <w:rsid w:val="00972F83"/>
    <w:rsid w:val="00974B01"/>
    <w:rsid w:val="00977587"/>
    <w:rsid w:val="00981D12"/>
    <w:rsid w:val="00984C4E"/>
    <w:rsid w:val="00985543"/>
    <w:rsid w:val="00985822"/>
    <w:rsid w:val="00985B29"/>
    <w:rsid w:val="009866F7"/>
    <w:rsid w:val="00986708"/>
    <w:rsid w:val="00986A06"/>
    <w:rsid w:val="00987D21"/>
    <w:rsid w:val="00990320"/>
    <w:rsid w:val="00994207"/>
    <w:rsid w:val="0099421A"/>
    <w:rsid w:val="009952F6"/>
    <w:rsid w:val="00995456"/>
    <w:rsid w:val="00997F83"/>
    <w:rsid w:val="009A03F0"/>
    <w:rsid w:val="009A053A"/>
    <w:rsid w:val="009A307B"/>
    <w:rsid w:val="009A393E"/>
    <w:rsid w:val="009A4027"/>
    <w:rsid w:val="009A4035"/>
    <w:rsid w:val="009A5414"/>
    <w:rsid w:val="009A68DF"/>
    <w:rsid w:val="009B1B1C"/>
    <w:rsid w:val="009B5D54"/>
    <w:rsid w:val="009B6093"/>
    <w:rsid w:val="009B7406"/>
    <w:rsid w:val="009B7426"/>
    <w:rsid w:val="009B7B8D"/>
    <w:rsid w:val="009C0308"/>
    <w:rsid w:val="009C10AD"/>
    <w:rsid w:val="009C1DD6"/>
    <w:rsid w:val="009C3F21"/>
    <w:rsid w:val="009C622B"/>
    <w:rsid w:val="009C6E4A"/>
    <w:rsid w:val="009C7AA5"/>
    <w:rsid w:val="009D087B"/>
    <w:rsid w:val="009D35F2"/>
    <w:rsid w:val="009D3FB5"/>
    <w:rsid w:val="009D4298"/>
    <w:rsid w:val="009D4AB0"/>
    <w:rsid w:val="009D4BAF"/>
    <w:rsid w:val="009D55E0"/>
    <w:rsid w:val="009D748F"/>
    <w:rsid w:val="009E06F3"/>
    <w:rsid w:val="009E1068"/>
    <w:rsid w:val="009E14BE"/>
    <w:rsid w:val="009E199E"/>
    <w:rsid w:val="009E2300"/>
    <w:rsid w:val="009E2850"/>
    <w:rsid w:val="009E2CA4"/>
    <w:rsid w:val="009E36CD"/>
    <w:rsid w:val="009E461C"/>
    <w:rsid w:val="009E5A66"/>
    <w:rsid w:val="009E6281"/>
    <w:rsid w:val="009F0816"/>
    <w:rsid w:val="009F087B"/>
    <w:rsid w:val="009F13E7"/>
    <w:rsid w:val="009F238E"/>
    <w:rsid w:val="009F28B6"/>
    <w:rsid w:val="009F2E5E"/>
    <w:rsid w:val="009F4B2E"/>
    <w:rsid w:val="009F65BC"/>
    <w:rsid w:val="009F7059"/>
    <w:rsid w:val="00A0120A"/>
    <w:rsid w:val="00A0563E"/>
    <w:rsid w:val="00A0671E"/>
    <w:rsid w:val="00A06B10"/>
    <w:rsid w:val="00A07BDD"/>
    <w:rsid w:val="00A10397"/>
    <w:rsid w:val="00A11C8F"/>
    <w:rsid w:val="00A12C62"/>
    <w:rsid w:val="00A135BF"/>
    <w:rsid w:val="00A13A5C"/>
    <w:rsid w:val="00A141E1"/>
    <w:rsid w:val="00A15AB2"/>
    <w:rsid w:val="00A15B22"/>
    <w:rsid w:val="00A17146"/>
    <w:rsid w:val="00A177BE"/>
    <w:rsid w:val="00A20784"/>
    <w:rsid w:val="00A21A70"/>
    <w:rsid w:val="00A21BB9"/>
    <w:rsid w:val="00A21CEE"/>
    <w:rsid w:val="00A2217A"/>
    <w:rsid w:val="00A22677"/>
    <w:rsid w:val="00A23A72"/>
    <w:rsid w:val="00A247AF"/>
    <w:rsid w:val="00A250C8"/>
    <w:rsid w:val="00A26697"/>
    <w:rsid w:val="00A26806"/>
    <w:rsid w:val="00A30D7E"/>
    <w:rsid w:val="00A31462"/>
    <w:rsid w:val="00A3262B"/>
    <w:rsid w:val="00A338E7"/>
    <w:rsid w:val="00A35223"/>
    <w:rsid w:val="00A36A94"/>
    <w:rsid w:val="00A36EF2"/>
    <w:rsid w:val="00A378DA"/>
    <w:rsid w:val="00A4213B"/>
    <w:rsid w:val="00A42D72"/>
    <w:rsid w:val="00A4309B"/>
    <w:rsid w:val="00A450FD"/>
    <w:rsid w:val="00A46491"/>
    <w:rsid w:val="00A46D57"/>
    <w:rsid w:val="00A478B0"/>
    <w:rsid w:val="00A47E18"/>
    <w:rsid w:val="00A50147"/>
    <w:rsid w:val="00A529B8"/>
    <w:rsid w:val="00A52D43"/>
    <w:rsid w:val="00A544CC"/>
    <w:rsid w:val="00A567BD"/>
    <w:rsid w:val="00A57125"/>
    <w:rsid w:val="00A578D9"/>
    <w:rsid w:val="00A61AFD"/>
    <w:rsid w:val="00A621BE"/>
    <w:rsid w:val="00A63CEA"/>
    <w:rsid w:val="00A660F7"/>
    <w:rsid w:val="00A66A13"/>
    <w:rsid w:val="00A6712C"/>
    <w:rsid w:val="00A70147"/>
    <w:rsid w:val="00A70948"/>
    <w:rsid w:val="00A71720"/>
    <w:rsid w:val="00A72573"/>
    <w:rsid w:val="00A74C23"/>
    <w:rsid w:val="00A75B74"/>
    <w:rsid w:val="00A77899"/>
    <w:rsid w:val="00A80CC2"/>
    <w:rsid w:val="00A83015"/>
    <w:rsid w:val="00A834B1"/>
    <w:rsid w:val="00A83647"/>
    <w:rsid w:val="00A84834"/>
    <w:rsid w:val="00A851AF"/>
    <w:rsid w:val="00A8559C"/>
    <w:rsid w:val="00A85996"/>
    <w:rsid w:val="00A85C83"/>
    <w:rsid w:val="00A90323"/>
    <w:rsid w:val="00A90500"/>
    <w:rsid w:val="00A90734"/>
    <w:rsid w:val="00A91B82"/>
    <w:rsid w:val="00A92374"/>
    <w:rsid w:val="00A92763"/>
    <w:rsid w:val="00A95A3A"/>
    <w:rsid w:val="00A97482"/>
    <w:rsid w:val="00AA0817"/>
    <w:rsid w:val="00AA1BC1"/>
    <w:rsid w:val="00AA258A"/>
    <w:rsid w:val="00AA3B89"/>
    <w:rsid w:val="00AA504E"/>
    <w:rsid w:val="00AB09CA"/>
    <w:rsid w:val="00AB14EF"/>
    <w:rsid w:val="00AB1FA2"/>
    <w:rsid w:val="00AB2D8A"/>
    <w:rsid w:val="00AB460B"/>
    <w:rsid w:val="00AB49A7"/>
    <w:rsid w:val="00AB4A56"/>
    <w:rsid w:val="00AB4FBA"/>
    <w:rsid w:val="00AB56DC"/>
    <w:rsid w:val="00AB6410"/>
    <w:rsid w:val="00AB7215"/>
    <w:rsid w:val="00AB7822"/>
    <w:rsid w:val="00AC1305"/>
    <w:rsid w:val="00AC3BC6"/>
    <w:rsid w:val="00AC4338"/>
    <w:rsid w:val="00AC51F3"/>
    <w:rsid w:val="00AC789D"/>
    <w:rsid w:val="00AC7CBD"/>
    <w:rsid w:val="00AC7CCB"/>
    <w:rsid w:val="00AD01DD"/>
    <w:rsid w:val="00AD0AF0"/>
    <w:rsid w:val="00AD0C90"/>
    <w:rsid w:val="00AD3E1B"/>
    <w:rsid w:val="00AD4EEF"/>
    <w:rsid w:val="00AD581D"/>
    <w:rsid w:val="00AD5DA8"/>
    <w:rsid w:val="00AD7373"/>
    <w:rsid w:val="00AD7472"/>
    <w:rsid w:val="00AD7719"/>
    <w:rsid w:val="00AD78BB"/>
    <w:rsid w:val="00AE00D9"/>
    <w:rsid w:val="00AE013F"/>
    <w:rsid w:val="00AE020A"/>
    <w:rsid w:val="00AE108F"/>
    <w:rsid w:val="00AE1238"/>
    <w:rsid w:val="00AE1E9B"/>
    <w:rsid w:val="00AE2483"/>
    <w:rsid w:val="00AE2819"/>
    <w:rsid w:val="00AE3412"/>
    <w:rsid w:val="00AE4E30"/>
    <w:rsid w:val="00AE73AB"/>
    <w:rsid w:val="00AE73CA"/>
    <w:rsid w:val="00AF0895"/>
    <w:rsid w:val="00AF0D07"/>
    <w:rsid w:val="00AF1D20"/>
    <w:rsid w:val="00AF33C9"/>
    <w:rsid w:val="00AF35E5"/>
    <w:rsid w:val="00AF45DA"/>
    <w:rsid w:val="00AF712A"/>
    <w:rsid w:val="00B01349"/>
    <w:rsid w:val="00B01F4F"/>
    <w:rsid w:val="00B02272"/>
    <w:rsid w:val="00B02F1B"/>
    <w:rsid w:val="00B10C9C"/>
    <w:rsid w:val="00B113E3"/>
    <w:rsid w:val="00B1165C"/>
    <w:rsid w:val="00B116D0"/>
    <w:rsid w:val="00B11713"/>
    <w:rsid w:val="00B123FB"/>
    <w:rsid w:val="00B15F03"/>
    <w:rsid w:val="00B16DA9"/>
    <w:rsid w:val="00B1764C"/>
    <w:rsid w:val="00B1790A"/>
    <w:rsid w:val="00B205C5"/>
    <w:rsid w:val="00B20CBC"/>
    <w:rsid w:val="00B21B7A"/>
    <w:rsid w:val="00B21DC9"/>
    <w:rsid w:val="00B234F4"/>
    <w:rsid w:val="00B25C80"/>
    <w:rsid w:val="00B25CA0"/>
    <w:rsid w:val="00B26D20"/>
    <w:rsid w:val="00B27916"/>
    <w:rsid w:val="00B33053"/>
    <w:rsid w:val="00B35988"/>
    <w:rsid w:val="00B35F57"/>
    <w:rsid w:val="00B3622D"/>
    <w:rsid w:val="00B362DD"/>
    <w:rsid w:val="00B36B9C"/>
    <w:rsid w:val="00B37218"/>
    <w:rsid w:val="00B3745F"/>
    <w:rsid w:val="00B37472"/>
    <w:rsid w:val="00B374FD"/>
    <w:rsid w:val="00B37755"/>
    <w:rsid w:val="00B37B34"/>
    <w:rsid w:val="00B40440"/>
    <w:rsid w:val="00B41409"/>
    <w:rsid w:val="00B4173B"/>
    <w:rsid w:val="00B421C4"/>
    <w:rsid w:val="00B425B5"/>
    <w:rsid w:val="00B439A9"/>
    <w:rsid w:val="00B444FC"/>
    <w:rsid w:val="00B449A7"/>
    <w:rsid w:val="00B45E00"/>
    <w:rsid w:val="00B50E0A"/>
    <w:rsid w:val="00B50FEA"/>
    <w:rsid w:val="00B51981"/>
    <w:rsid w:val="00B542FD"/>
    <w:rsid w:val="00B548DE"/>
    <w:rsid w:val="00B55C77"/>
    <w:rsid w:val="00B5698E"/>
    <w:rsid w:val="00B572F9"/>
    <w:rsid w:val="00B57622"/>
    <w:rsid w:val="00B60771"/>
    <w:rsid w:val="00B6082E"/>
    <w:rsid w:val="00B60918"/>
    <w:rsid w:val="00B610D9"/>
    <w:rsid w:val="00B64038"/>
    <w:rsid w:val="00B71563"/>
    <w:rsid w:val="00B72068"/>
    <w:rsid w:val="00B72A65"/>
    <w:rsid w:val="00B74D16"/>
    <w:rsid w:val="00B75B51"/>
    <w:rsid w:val="00B765CE"/>
    <w:rsid w:val="00B8053D"/>
    <w:rsid w:val="00B80856"/>
    <w:rsid w:val="00B80F24"/>
    <w:rsid w:val="00B823C7"/>
    <w:rsid w:val="00B83019"/>
    <w:rsid w:val="00B83E7B"/>
    <w:rsid w:val="00B84936"/>
    <w:rsid w:val="00B8574C"/>
    <w:rsid w:val="00B85918"/>
    <w:rsid w:val="00B87D2F"/>
    <w:rsid w:val="00B9131C"/>
    <w:rsid w:val="00B91FEC"/>
    <w:rsid w:val="00B92139"/>
    <w:rsid w:val="00B92FD2"/>
    <w:rsid w:val="00B9372B"/>
    <w:rsid w:val="00B939A9"/>
    <w:rsid w:val="00B96415"/>
    <w:rsid w:val="00B96AE9"/>
    <w:rsid w:val="00B96B2E"/>
    <w:rsid w:val="00B96EEE"/>
    <w:rsid w:val="00B976E7"/>
    <w:rsid w:val="00B97844"/>
    <w:rsid w:val="00BA03A6"/>
    <w:rsid w:val="00BA14DE"/>
    <w:rsid w:val="00BA3090"/>
    <w:rsid w:val="00BA3366"/>
    <w:rsid w:val="00BA3665"/>
    <w:rsid w:val="00BA4130"/>
    <w:rsid w:val="00BA6905"/>
    <w:rsid w:val="00BB0949"/>
    <w:rsid w:val="00BB1494"/>
    <w:rsid w:val="00BB1E65"/>
    <w:rsid w:val="00BB295C"/>
    <w:rsid w:val="00BB3C40"/>
    <w:rsid w:val="00BB4220"/>
    <w:rsid w:val="00BB4C3B"/>
    <w:rsid w:val="00BB5538"/>
    <w:rsid w:val="00BB5E8D"/>
    <w:rsid w:val="00BB5F67"/>
    <w:rsid w:val="00BB60FF"/>
    <w:rsid w:val="00BB622E"/>
    <w:rsid w:val="00BB7A0F"/>
    <w:rsid w:val="00BC035A"/>
    <w:rsid w:val="00BC145C"/>
    <w:rsid w:val="00BC14F3"/>
    <w:rsid w:val="00BC1C98"/>
    <w:rsid w:val="00BC256E"/>
    <w:rsid w:val="00BC35D9"/>
    <w:rsid w:val="00BC4463"/>
    <w:rsid w:val="00BC5442"/>
    <w:rsid w:val="00BC68FB"/>
    <w:rsid w:val="00BC75D2"/>
    <w:rsid w:val="00BD03AB"/>
    <w:rsid w:val="00BD0B30"/>
    <w:rsid w:val="00BD1EE0"/>
    <w:rsid w:val="00BD2F4D"/>
    <w:rsid w:val="00BD3031"/>
    <w:rsid w:val="00BD321F"/>
    <w:rsid w:val="00BD4EF5"/>
    <w:rsid w:val="00BD559D"/>
    <w:rsid w:val="00BE0991"/>
    <w:rsid w:val="00BE149C"/>
    <w:rsid w:val="00BE2527"/>
    <w:rsid w:val="00BE2745"/>
    <w:rsid w:val="00BE2FDF"/>
    <w:rsid w:val="00BE31D8"/>
    <w:rsid w:val="00BE338B"/>
    <w:rsid w:val="00BE3B79"/>
    <w:rsid w:val="00BE49A1"/>
    <w:rsid w:val="00BE4D2E"/>
    <w:rsid w:val="00BE56E7"/>
    <w:rsid w:val="00BE693C"/>
    <w:rsid w:val="00BF0C5C"/>
    <w:rsid w:val="00BF0D82"/>
    <w:rsid w:val="00BF3CFC"/>
    <w:rsid w:val="00BF53CD"/>
    <w:rsid w:val="00BF5EDF"/>
    <w:rsid w:val="00BF6EC5"/>
    <w:rsid w:val="00BF7AE5"/>
    <w:rsid w:val="00C000F0"/>
    <w:rsid w:val="00C01048"/>
    <w:rsid w:val="00C0155D"/>
    <w:rsid w:val="00C01D85"/>
    <w:rsid w:val="00C03AFE"/>
    <w:rsid w:val="00C05999"/>
    <w:rsid w:val="00C05EBE"/>
    <w:rsid w:val="00C05EE2"/>
    <w:rsid w:val="00C06109"/>
    <w:rsid w:val="00C06B61"/>
    <w:rsid w:val="00C111EE"/>
    <w:rsid w:val="00C11E9B"/>
    <w:rsid w:val="00C12FE5"/>
    <w:rsid w:val="00C135D9"/>
    <w:rsid w:val="00C13DB8"/>
    <w:rsid w:val="00C152E6"/>
    <w:rsid w:val="00C16522"/>
    <w:rsid w:val="00C17270"/>
    <w:rsid w:val="00C20FC3"/>
    <w:rsid w:val="00C21B70"/>
    <w:rsid w:val="00C2205F"/>
    <w:rsid w:val="00C245C6"/>
    <w:rsid w:val="00C251B9"/>
    <w:rsid w:val="00C271E5"/>
    <w:rsid w:val="00C3435A"/>
    <w:rsid w:val="00C3439D"/>
    <w:rsid w:val="00C343C6"/>
    <w:rsid w:val="00C34C8C"/>
    <w:rsid w:val="00C351D8"/>
    <w:rsid w:val="00C361C0"/>
    <w:rsid w:val="00C36486"/>
    <w:rsid w:val="00C36E1F"/>
    <w:rsid w:val="00C40164"/>
    <w:rsid w:val="00C41D82"/>
    <w:rsid w:val="00C44493"/>
    <w:rsid w:val="00C4497F"/>
    <w:rsid w:val="00C46656"/>
    <w:rsid w:val="00C47472"/>
    <w:rsid w:val="00C510A6"/>
    <w:rsid w:val="00C52377"/>
    <w:rsid w:val="00C526CC"/>
    <w:rsid w:val="00C5366D"/>
    <w:rsid w:val="00C53EF6"/>
    <w:rsid w:val="00C569A9"/>
    <w:rsid w:val="00C57CD2"/>
    <w:rsid w:val="00C60BCB"/>
    <w:rsid w:val="00C6171D"/>
    <w:rsid w:val="00C61E1C"/>
    <w:rsid w:val="00C63265"/>
    <w:rsid w:val="00C661D5"/>
    <w:rsid w:val="00C701EB"/>
    <w:rsid w:val="00C7078E"/>
    <w:rsid w:val="00C70D34"/>
    <w:rsid w:val="00C71058"/>
    <w:rsid w:val="00C7252A"/>
    <w:rsid w:val="00C72730"/>
    <w:rsid w:val="00C7319A"/>
    <w:rsid w:val="00C749D1"/>
    <w:rsid w:val="00C74A09"/>
    <w:rsid w:val="00C74DF8"/>
    <w:rsid w:val="00C7577D"/>
    <w:rsid w:val="00C75836"/>
    <w:rsid w:val="00C84D9D"/>
    <w:rsid w:val="00C856E9"/>
    <w:rsid w:val="00C87248"/>
    <w:rsid w:val="00C874C3"/>
    <w:rsid w:val="00C901C4"/>
    <w:rsid w:val="00C93D5D"/>
    <w:rsid w:val="00C95CB1"/>
    <w:rsid w:val="00C96AB1"/>
    <w:rsid w:val="00C96B47"/>
    <w:rsid w:val="00CA0164"/>
    <w:rsid w:val="00CA1E30"/>
    <w:rsid w:val="00CA1E61"/>
    <w:rsid w:val="00CA299E"/>
    <w:rsid w:val="00CA3545"/>
    <w:rsid w:val="00CA4516"/>
    <w:rsid w:val="00CA4E8C"/>
    <w:rsid w:val="00CA5958"/>
    <w:rsid w:val="00CA7B74"/>
    <w:rsid w:val="00CB084E"/>
    <w:rsid w:val="00CB0D9D"/>
    <w:rsid w:val="00CB3835"/>
    <w:rsid w:val="00CB74B7"/>
    <w:rsid w:val="00CC0105"/>
    <w:rsid w:val="00CC0138"/>
    <w:rsid w:val="00CC1AA4"/>
    <w:rsid w:val="00CC2289"/>
    <w:rsid w:val="00CC3553"/>
    <w:rsid w:val="00CC3AEF"/>
    <w:rsid w:val="00CC416F"/>
    <w:rsid w:val="00CC41C4"/>
    <w:rsid w:val="00CC47E9"/>
    <w:rsid w:val="00CC488F"/>
    <w:rsid w:val="00CC4EAA"/>
    <w:rsid w:val="00CC515C"/>
    <w:rsid w:val="00CC79EB"/>
    <w:rsid w:val="00CD0C5B"/>
    <w:rsid w:val="00CD3AF3"/>
    <w:rsid w:val="00CD4368"/>
    <w:rsid w:val="00CD4CA8"/>
    <w:rsid w:val="00CD57C1"/>
    <w:rsid w:val="00CD5E21"/>
    <w:rsid w:val="00CD62B8"/>
    <w:rsid w:val="00CD6D62"/>
    <w:rsid w:val="00CD7FA5"/>
    <w:rsid w:val="00CE0616"/>
    <w:rsid w:val="00CE2313"/>
    <w:rsid w:val="00CE2AB9"/>
    <w:rsid w:val="00CE351B"/>
    <w:rsid w:val="00CE7245"/>
    <w:rsid w:val="00CF0A4E"/>
    <w:rsid w:val="00CF15AF"/>
    <w:rsid w:val="00CF283A"/>
    <w:rsid w:val="00CF295A"/>
    <w:rsid w:val="00CF2BE5"/>
    <w:rsid w:val="00CF2DCC"/>
    <w:rsid w:val="00CF2F29"/>
    <w:rsid w:val="00CF3F46"/>
    <w:rsid w:val="00CF431C"/>
    <w:rsid w:val="00CF48FC"/>
    <w:rsid w:val="00CF5193"/>
    <w:rsid w:val="00CF6131"/>
    <w:rsid w:val="00CF6893"/>
    <w:rsid w:val="00CF74B0"/>
    <w:rsid w:val="00D00201"/>
    <w:rsid w:val="00D008F8"/>
    <w:rsid w:val="00D0118E"/>
    <w:rsid w:val="00D01691"/>
    <w:rsid w:val="00D022F8"/>
    <w:rsid w:val="00D02653"/>
    <w:rsid w:val="00D02C78"/>
    <w:rsid w:val="00D02DFE"/>
    <w:rsid w:val="00D04808"/>
    <w:rsid w:val="00D0637A"/>
    <w:rsid w:val="00D1001B"/>
    <w:rsid w:val="00D104D5"/>
    <w:rsid w:val="00D1064B"/>
    <w:rsid w:val="00D10B0D"/>
    <w:rsid w:val="00D10C17"/>
    <w:rsid w:val="00D10E8C"/>
    <w:rsid w:val="00D111FE"/>
    <w:rsid w:val="00D114C2"/>
    <w:rsid w:val="00D13360"/>
    <w:rsid w:val="00D13880"/>
    <w:rsid w:val="00D13A21"/>
    <w:rsid w:val="00D14367"/>
    <w:rsid w:val="00D15CEB"/>
    <w:rsid w:val="00D20A0B"/>
    <w:rsid w:val="00D218C7"/>
    <w:rsid w:val="00D221C6"/>
    <w:rsid w:val="00D22392"/>
    <w:rsid w:val="00D2289B"/>
    <w:rsid w:val="00D236E0"/>
    <w:rsid w:val="00D23759"/>
    <w:rsid w:val="00D24051"/>
    <w:rsid w:val="00D243D3"/>
    <w:rsid w:val="00D24A38"/>
    <w:rsid w:val="00D26154"/>
    <w:rsid w:val="00D27145"/>
    <w:rsid w:val="00D30F9D"/>
    <w:rsid w:val="00D31FB7"/>
    <w:rsid w:val="00D327DB"/>
    <w:rsid w:val="00D33A00"/>
    <w:rsid w:val="00D37135"/>
    <w:rsid w:val="00D37F6D"/>
    <w:rsid w:val="00D40784"/>
    <w:rsid w:val="00D41D8D"/>
    <w:rsid w:val="00D42835"/>
    <w:rsid w:val="00D43C05"/>
    <w:rsid w:val="00D45A3C"/>
    <w:rsid w:val="00D4636B"/>
    <w:rsid w:val="00D46850"/>
    <w:rsid w:val="00D468B7"/>
    <w:rsid w:val="00D46A30"/>
    <w:rsid w:val="00D51CEF"/>
    <w:rsid w:val="00D52436"/>
    <w:rsid w:val="00D52F67"/>
    <w:rsid w:val="00D575C1"/>
    <w:rsid w:val="00D57B06"/>
    <w:rsid w:val="00D61287"/>
    <w:rsid w:val="00D619E8"/>
    <w:rsid w:val="00D62769"/>
    <w:rsid w:val="00D6447F"/>
    <w:rsid w:val="00D6477B"/>
    <w:rsid w:val="00D64AE0"/>
    <w:rsid w:val="00D67714"/>
    <w:rsid w:val="00D711AB"/>
    <w:rsid w:val="00D711B7"/>
    <w:rsid w:val="00D71A50"/>
    <w:rsid w:val="00D73425"/>
    <w:rsid w:val="00D73B29"/>
    <w:rsid w:val="00D74486"/>
    <w:rsid w:val="00D7600D"/>
    <w:rsid w:val="00D76BF7"/>
    <w:rsid w:val="00D81FBB"/>
    <w:rsid w:val="00D82B4D"/>
    <w:rsid w:val="00D85EAD"/>
    <w:rsid w:val="00D86920"/>
    <w:rsid w:val="00D878B8"/>
    <w:rsid w:val="00D90413"/>
    <w:rsid w:val="00D91C89"/>
    <w:rsid w:val="00D92125"/>
    <w:rsid w:val="00D92C05"/>
    <w:rsid w:val="00D9358E"/>
    <w:rsid w:val="00D94C17"/>
    <w:rsid w:val="00D9618E"/>
    <w:rsid w:val="00D97B63"/>
    <w:rsid w:val="00DA2139"/>
    <w:rsid w:val="00DA3872"/>
    <w:rsid w:val="00DA46F2"/>
    <w:rsid w:val="00DA4DAF"/>
    <w:rsid w:val="00DA53C8"/>
    <w:rsid w:val="00DB0D5D"/>
    <w:rsid w:val="00DB0D63"/>
    <w:rsid w:val="00DB25B6"/>
    <w:rsid w:val="00DB291B"/>
    <w:rsid w:val="00DB2D54"/>
    <w:rsid w:val="00DB378D"/>
    <w:rsid w:val="00DB3CA0"/>
    <w:rsid w:val="00DB4598"/>
    <w:rsid w:val="00DB4624"/>
    <w:rsid w:val="00DB5292"/>
    <w:rsid w:val="00DB5ACC"/>
    <w:rsid w:val="00DB5EB1"/>
    <w:rsid w:val="00DB6164"/>
    <w:rsid w:val="00DC03DC"/>
    <w:rsid w:val="00DC1051"/>
    <w:rsid w:val="00DC29F1"/>
    <w:rsid w:val="00DC40D0"/>
    <w:rsid w:val="00DC4B55"/>
    <w:rsid w:val="00DC511E"/>
    <w:rsid w:val="00DC5A18"/>
    <w:rsid w:val="00DC5F33"/>
    <w:rsid w:val="00DC60DA"/>
    <w:rsid w:val="00DC7DD1"/>
    <w:rsid w:val="00DC7E81"/>
    <w:rsid w:val="00DD1018"/>
    <w:rsid w:val="00DD1BFB"/>
    <w:rsid w:val="00DD1E96"/>
    <w:rsid w:val="00DD50FA"/>
    <w:rsid w:val="00DD6D2F"/>
    <w:rsid w:val="00DD71A9"/>
    <w:rsid w:val="00DD737E"/>
    <w:rsid w:val="00DE2B11"/>
    <w:rsid w:val="00DE4FB0"/>
    <w:rsid w:val="00DE5156"/>
    <w:rsid w:val="00DE6039"/>
    <w:rsid w:val="00DE6784"/>
    <w:rsid w:val="00DE706B"/>
    <w:rsid w:val="00DF034F"/>
    <w:rsid w:val="00DF0F4F"/>
    <w:rsid w:val="00DF1AE0"/>
    <w:rsid w:val="00DF3804"/>
    <w:rsid w:val="00DF4265"/>
    <w:rsid w:val="00DF4C25"/>
    <w:rsid w:val="00DF4D54"/>
    <w:rsid w:val="00DF5F89"/>
    <w:rsid w:val="00DF6BE4"/>
    <w:rsid w:val="00DF700C"/>
    <w:rsid w:val="00E00964"/>
    <w:rsid w:val="00E03CF9"/>
    <w:rsid w:val="00E0645B"/>
    <w:rsid w:val="00E06460"/>
    <w:rsid w:val="00E068FD"/>
    <w:rsid w:val="00E06C14"/>
    <w:rsid w:val="00E10053"/>
    <w:rsid w:val="00E112AB"/>
    <w:rsid w:val="00E11882"/>
    <w:rsid w:val="00E12B51"/>
    <w:rsid w:val="00E1323A"/>
    <w:rsid w:val="00E1349C"/>
    <w:rsid w:val="00E13EF6"/>
    <w:rsid w:val="00E142E6"/>
    <w:rsid w:val="00E16A2C"/>
    <w:rsid w:val="00E21A84"/>
    <w:rsid w:val="00E21D43"/>
    <w:rsid w:val="00E2289F"/>
    <w:rsid w:val="00E23B60"/>
    <w:rsid w:val="00E24594"/>
    <w:rsid w:val="00E24E62"/>
    <w:rsid w:val="00E26827"/>
    <w:rsid w:val="00E26D60"/>
    <w:rsid w:val="00E27784"/>
    <w:rsid w:val="00E301E1"/>
    <w:rsid w:val="00E30BF0"/>
    <w:rsid w:val="00E31ECD"/>
    <w:rsid w:val="00E3291A"/>
    <w:rsid w:val="00E33692"/>
    <w:rsid w:val="00E3479A"/>
    <w:rsid w:val="00E34EEB"/>
    <w:rsid w:val="00E35BD2"/>
    <w:rsid w:val="00E360B4"/>
    <w:rsid w:val="00E3622A"/>
    <w:rsid w:val="00E36A45"/>
    <w:rsid w:val="00E40CB2"/>
    <w:rsid w:val="00E40DBE"/>
    <w:rsid w:val="00E42364"/>
    <w:rsid w:val="00E4311E"/>
    <w:rsid w:val="00E4544F"/>
    <w:rsid w:val="00E45C85"/>
    <w:rsid w:val="00E47707"/>
    <w:rsid w:val="00E50A54"/>
    <w:rsid w:val="00E5263F"/>
    <w:rsid w:val="00E526FB"/>
    <w:rsid w:val="00E531DB"/>
    <w:rsid w:val="00E532A7"/>
    <w:rsid w:val="00E536D6"/>
    <w:rsid w:val="00E53B6F"/>
    <w:rsid w:val="00E55B1B"/>
    <w:rsid w:val="00E56C39"/>
    <w:rsid w:val="00E61D4E"/>
    <w:rsid w:val="00E625F6"/>
    <w:rsid w:val="00E62E1B"/>
    <w:rsid w:val="00E634AC"/>
    <w:rsid w:val="00E657D9"/>
    <w:rsid w:val="00E663F7"/>
    <w:rsid w:val="00E67459"/>
    <w:rsid w:val="00E704EB"/>
    <w:rsid w:val="00E74810"/>
    <w:rsid w:val="00E75D8E"/>
    <w:rsid w:val="00E7695F"/>
    <w:rsid w:val="00E76C84"/>
    <w:rsid w:val="00E77501"/>
    <w:rsid w:val="00E77539"/>
    <w:rsid w:val="00E77592"/>
    <w:rsid w:val="00E779CC"/>
    <w:rsid w:val="00E802C9"/>
    <w:rsid w:val="00E812D9"/>
    <w:rsid w:val="00E815D9"/>
    <w:rsid w:val="00E81D19"/>
    <w:rsid w:val="00E828C4"/>
    <w:rsid w:val="00E82E30"/>
    <w:rsid w:val="00E83024"/>
    <w:rsid w:val="00E83EA0"/>
    <w:rsid w:val="00E843E7"/>
    <w:rsid w:val="00E8583D"/>
    <w:rsid w:val="00E87030"/>
    <w:rsid w:val="00E909F2"/>
    <w:rsid w:val="00E90E1A"/>
    <w:rsid w:val="00E938DA"/>
    <w:rsid w:val="00E93AA5"/>
    <w:rsid w:val="00E946C3"/>
    <w:rsid w:val="00E95D69"/>
    <w:rsid w:val="00E9613E"/>
    <w:rsid w:val="00EA154D"/>
    <w:rsid w:val="00EA18C1"/>
    <w:rsid w:val="00EA206D"/>
    <w:rsid w:val="00EA3FE6"/>
    <w:rsid w:val="00EA4823"/>
    <w:rsid w:val="00EA60F3"/>
    <w:rsid w:val="00EA6EF9"/>
    <w:rsid w:val="00EA7075"/>
    <w:rsid w:val="00EA772F"/>
    <w:rsid w:val="00EA7A1A"/>
    <w:rsid w:val="00EB00D0"/>
    <w:rsid w:val="00EB176D"/>
    <w:rsid w:val="00EB2B92"/>
    <w:rsid w:val="00EB3321"/>
    <w:rsid w:val="00EB3F6B"/>
    <w:rsid w:val="00EB4459"/>
    <w:rsid w:val="00EB6231"/>
    <w:rsid w:val="00EC139E"/>
    <w:rsid w:val="00EC13B2"/>
    <w:rsid w:val="00EC1BA2"/>
    <w:rsid w:val="00EC2FB3"/>
    <w:rsid w:val="00EC4302"/>
    <w:rsid w:val="00EC431C"/>
    <w:rsid w:val="00EC5436"/>
    <w:rsid w:val="00EC6C83"/>
    <w:rsid w:val="00ED1D5F"/>
    <w:rsid w:val="00ED20CA"/>
    <w:rsid w:val="00ED3426"/>
    <w:rsid w:val="00ED3894"/>
    <w:rsid w:val="00ED3CB0"/>
    <w:rsid w:val="00ED4E56"/>
    <w:rsid w:val="00ED50AA"/>
    <w:rsid w:val="00ED5DD6"/>
    <w:rsid w:val="00ED65B2"/>
    <w:rsid w:val="00EE028D"/>
    <w:rsid w:val="00EE02DA"/>
    <w:rsid w:val="00EE1EC7"/>
    <w:rsid w:val="00EE20B8"/>
    <w:rsid w:val="00EE27DF"/>
    <w:rsid w:val="00EE3F98"/>
    <w:rsid w:val="00EE49FA"/>
    <w:rsid w:val="00EE6125"/>
    <w:rsid w:val="00EE61CF"/>
    <w:rsid w:val="00EE6BEF"/>
    <w:rsid w:val="00EE7909"/>
    <w:rsid w:val="00EE7CC7"/>
    <w:rsid w:val="00EF072F"/>
    <w:rsid w:val="00EF2063"/>
    <w:rsid w:val="00EF26F5"/>
    <w:rsid w:val="00EF2727"/>
    <w:rsid w:val="00EF307C"/>
    <w:rsid w:val="00EF61E8"/>
    <w:rsid w:val="00EF73B0"/>
    <w:rsid w:val="00EF7ABF"/>
    <w:rsid w:val="00F006A8"/>
    <w:rsid w:val="00F021C9"/>
    <w:rsid w:val="00F027C6"/>
    <w:rsid w:val="00F04076"/>
    <w:rsid w:val="00F05A17"/>
    <w:rsid w:val="00F05CA0"/>
    <w:rsid w:val="00F06627"/>
    <w:rsid w:val="00F07713"/>
    <w:rsid w:val="00F104A0"/>
    <w:rsid w:val="00F122C3"/>
    <w:rsid w:val="00F13170"/>
    <w:rsid w:val="00F14D5A"/>
    <w:rsid w:val="00F14E62"/>
    <w:rsid w:val="00F150EE"/>
    <w:rsid w:val="00F155C1"/>
    <w:rsid w:val="00F15DD1"/>
    <w:rsid w:val="00F17DC7"/>
    <w:rsid w:val="00F21A9E"/>
    <w:rsid w:val="00F2313E"/>
    <w:rsid w:val="00F2526F"/>
    <w:rsid w:val="00F267CA"/>
    <w:rsid w:val="00F267F7"/>
    <w:rsid w:val="00F27AE2"/>
    <w:rsid w:val="00F27C6F"/>
    <w:rsid w:val="00F303FC"/>
    <w:rsid w:val="00F30849"/>
    <w:rsid w:val="00F30A84"/>
    <w:rsid w:val="00F324A5"/>
    <w:rsid w:val="00F33E2D"/>
    <w:rsid w:val="00F3507E"/>
    <w:rsid w:val="00F35F1B"/>
    <w:rsid w:val="00F37EB0"/>
    <w:rsid w:val="00F409B0"/>
    <w:rsid w:val="00F42565"/>
    <w:rsid w:val="00F4703B"/>
    <w:rsid w:val="00F5134D"/>
    <w:rsid w:val="00F51C47"/>
    <w:rsid w:val="00F521FB"/>
    <w:rsid w:val="00F52723"/>
    <w:rsid w:val="00F53443"/>
    <w:rsid w:val="00F5536F"/>
    <w:rsid w:val="00F554CE"/>
    <w:rsid w:val="00F556B4"/>
    <w:rsid w:val="00F55B07"/>
    <w:rsid w:val="00F57DCD"/>
    <w:rsid w:val="00F61F14"/>
    <w:rsid w:val="00F6271A"/>
    <w:rsid w:val="00F62C59"/>
    <w:rsid w:val="00F6446B"/>
    <w:rsid w:val="00F648A5"/>
    <w:rsid w:val="00F65D23"/>
    <w:rsid w:val="00F6606A"/>
    <w:rsid w:val="00F66D71"/>
    <w:rsid w:val="00F7116E"/>
    <w:rsid w:val="00F711F2"/>
    <w:rsid w:val="00F7210F"/>
    <w:rsid w:val="00F741A5"/>
    <w:rsid w:val="00F74F4D"/>
    <w:rsid w:val="00F753A0"/>
    <w:rsid w:val="00F7663B"/>
    <w:rsid w:val="00F82559"/>
    <w:rsid w:val="00F82607"/>
    <w:rsid w:val="00F82732"/>
    <w:rsid w:val="00F82CE9"/>
    <w:rsid w:val="00F84137"/>
    <w:rsid w:val="00F852BD"/>
    <w:rsid w:val="00F8652C"/>
    <w:rsid w:val="00F90A19"/>
    <w:rsid w:val="00F90B89"/>
    <w:rsid w:val="00F91C49"/>
    <w:rsid w:val="00F92799"/>
    <w:rsid w:val="00F92CEB"/>
    <w:rsid w:val="00F93EB9"/>
    <w:rsid w:val="00F952F9"/>
    <w:rsid w:val="00F95374"/>
    <w:rsid w:val="00F95CF3"/>
    <w:rsid w:val="00F975AC"/>
    <w:rsid w:val="00FA11F6"/>
    <w:rsid w:val="00FA1E8F"/>
    <w:rsid w:val="00FA1FB2"/>
    <w:rsid w:val="00FA23C3"/>
    <w:rsid w:val="00FA2732"/>
    <w:rsid w:val="00FA3346"/>
    <w:rsid w:val="00FA3951"/>
    <w:rsid w:val="00FA4226"/>
    <w:rsid w:val="00FA4D5F"/>
    <w:rsid w:val="00FA505E"/>
    <w:rsid w:val="00FA5368"/>
    <w:rsid w:val="00FA5E44"/>
    <w:rsid w:val="00FA6230"/>
    <w:rsid w:val="00FA6733"/>
    <w:rsid w:val="00FA689F"/>
    <w:rsid w:val="00FA70F4"/>
    <w:rsid w:val="00FA72FA"/>
    <w:rsid w:val="00FB1A06"/>
    <w:rsid w:val="00FB302C"/>
    <w:rsid w:val="00FB49AE"/>
    <w:rsid w:val="00FB4AE9"/>
    <w:rsid w:val="00FB6605"/>
    <w:rsid w:val="00FB73B4"/>
    <w:rsid w:val="00FC32E5"/>
    <w:rsid w:val="00FC4D40"/>
    <w:rsid w:val="00FC52D0"/>
    <w:rsid w:val="00FC62CA"/>
    <w:rsid w:val="00FC65B4"/>
    <w:rsid w:val="00FD036A"/>
    <w:rsid w:val="00FD13BE"/>
    <w:rsid w:val="00FD2BC3"/>
    <w:rsid w:val="00FD320B"/>
    <w:rsid w:val="00FD42BA"/>
    <w:rsid w:val="00FD5221"/>
    <w:rsid w:val="00FD565B"/>
    <w:rsid w:val="00FD57DA"/>
    <w:rsid w:val="00FD5997"/>
    <w:rsid w:val="00FD5DDD"/>
    <w:rsid w:val="00FD6F30"/>
    <w:rsid w:val="00FD7286"/>
    <w:rsid w:val="00FD75C4"/>
    <w:rsid w:val="00FD799E"/>
    <w:rsid w:val="00FD7E08"/>
    <w:rsid w:val="00FE0D10"/>
    <w:rsid w:val="00FE10E9"/>
    <w:rsid w:val="00FE2C3E"/>
    <w:rsid w:val="00FE2D51"/>
    <w:rsid w:val="00FE4EE4"/>
    <w:rsid w:val="00FE54BB"/>
    <w:rsid w:val="00FE7179"/>
    <w:rsid w:val="00FE7DCB"/>
    <w:rsid w:val="00FF0407"/>
    <w:rsid w:val="00FF0B0B"/>
    <w:rsid w:val="00FF150A"/>
    <w:rsid w:val="00FF332A"/>
    <w:rsid w:val="00FF5368"/>
    <w:rsid w:val="00FF5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390"/>
    <w:rPr>
      <w:rFonts w:ascii="Trebuchet MS" w:hAnsi="Trebuchet MS" w:cs="Arial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C539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C5390"/>
    <w:pPr>
      <w:keepNext/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6C5390"/>
    <w:pPr>
      <w:keepNext/>
      <w:spacing w:before="240" w:after="6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qFormat/>
    <w:rsid w:val="006C5390"/>
    <w:pPr>
      <w:keepNext/>
      <w:autoSpaceDE w:val="0"/>
      <w:autoSpaceDN w:val="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6C5390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6C5390"/>
    <w:pPr>
      <w:spacing w:before="240" w:after="60"/>
      <w:outlineLvl w:val="5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6C14"/>
    <w:pPr>
      <w:spacing w:before="240" w:after="60"/>
      <w:outlineLvl w:val="6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5390"/>
    <w:rPr>
      <w:color w:val="990000"/>
      <w:u w:val="single"/>
    </w:rPr>
  </w:style>
  <w:style w:type="paragraph" w:styleId="Footer">
    <w:name w:val="footer"/>
    <w:basedOn w:val="Normal"/>
    <w:link w:val="FooterChar"/>
    <w:uiPriority w:val="99"/>
    <w:rsid w:val="00FE7DCB"/>
    <w:pPr>
      <w:tabs>
        <w:tab w:val="center" w:pos="4320"/>
        <w:tab w:val="right" w:pos="8640"/>
      </w:tabs>
    </w:pPr>
    <w:rPr>
      <w:rFonts w:cs="Times New Roman"/>
    </w:rPr>
  </w:style>
  <w:style w:type="character" w:styleId="PageNumber">
    <w:name w:val="page number"/>
    <w:basedOn w:val="DefaultParagraphFont"/>
    <w:rsid w:val="00FE7DCB"/>
  </w:style>
  <w:style w:type="paragraph" w:customStyle="1" w:styleId="AchievementChar">
    <w:name w:val="Achievement Char"/>
    <w:basedOn w:val="BodyText"/>
    <w:link w:val="AchievementCharChar"/>
    <w:rsid w:val="00FE7DCB"/>
    <w:pPr>
      <w:numPr>
        <w:numId w:val="1"/>
      </w:numPr>
      <w:spacing w:after="60" w:line="240" w:lineRule="atLeast"/>
      <w:jc w:val="both"/>
    </w:pPr>
    <w:rPr>
      <w:rFonts w:ascii="Garamond" w:hAnsi="Garamond" w:cs="Times New Roman"/>
      <w:sz w:val="22"/>
      <w:szCs w:val="20"/>
    </w:rPr>
  </w:style>
  <w:style w:type="character" w:customStyle="1" w:styleId="AchievementCharChar">
    <w:name w:val="Achievement Char Char"/>
    <w:link w:val="AchievementChar"/>
    <w:rsid w:val="00FE7DCB"/>
    <w:rPr>
      <w:rFonts w:ascii="Garamond" w:hAnsi="Garamond" w:cs="Arial"/>
      <w:color w:val="000000"/>
      <w:sz w:val="22"/>
      <w:lang w:val="en-US" w:eastAsia="en-US"/>
    </w:rPr>
  </w:style>
  <w:style w:type="paragraph" w:customStyle="1" w:styleId="Char">
    <w:name w:val="Char"/>
    <w:basedOn w:val="Normal"/>
    <w:rsid w:val="00FE7DCB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BodyText2">
    <w:name w:val="Body Text 2"/>
    <w:basedOn w:val="Normal"/>
    <w:rsid w:val="00FE7DCB"/>
    <w:pPr>
      <w:spacing w:after="120" w:line="480" w:lineRule="auto"/>
    </w:pPr>
  </w:style>
  <w:style w:type="paragraph" w:styleId="BodyText">
    <w:name w:val="Body Text"/>
    <w:basedOn w:val="Normal"/>
    <w:rsid w:val="00FE7DCB"/>
    <w:pPr>
      <w:spacing w:after="120"/>
    </w:pPr>
  </w:style>
  <w:style w:type="paragraph" w:customStyle="1" w:styleId="Achievement">
    <w:name w:val="Achievement"/>
    <w:basedOn w:val="BodyText"/>
    <w:rsid w:val="009866F7"/>
    <w:pPr>
      <w:numPr>
        <w:numId w:val="2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Char6">
    <w:name w:val="Char6"/>
    <w:basedOn w:val="Normal"/>
    <w:rsid w:val="00380778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ListParagraph">
    <w:name w:val="List Paragraph"/>
    <w:basedOn w:val="Normal"/>
    <w:link w:val="ListParagraphChar"/>
    <w:qFormat/>
    <w:rsid w:val="00C7319A"/>
    <w:pPr>
      <w:widowControl w:val="0"/>
      <w:autoSpaceDE w:val="0"/>
      <w:autoSpaceDN w:val="0"/>
      <w:adjustRightInd w:val="0"/>
      <w:ind w:left="720"/>
    </w:pPr>
    <w:rPr>
      <w:rFonts w:ascii="Verdana" w:hAnsi="Verdana" w:cs="Verdana"/>
    </w:rPr>
  </w:style>
  <w:style w:type="paragraph" w:styleId="BodyTextIndent">
    <w:name w:val="Body Text Indent"/>
    <w:basedOn w:val="Normal"/>
    <w:rsid w:val="00084EC4"/>
    <w:pPr>
      <w:spacing w:after="120"/>
      <w:ind w:left="360"/>
    </w:pPr>
  </w:style>
  <w:style w:type="paragraph" w:styleId="BodyTextIndent3">
    <w:name w:val="Body Text Indent 3"/>
    <w:basedOn w:val="Normal"/>
    <w:rsid w:val="00084EC4"/>
    <w:pPr>
      <w:spacing w:after="120"/>
      <w:ind w:left="360"/>
    </w:pPr>
    <w:rPr>
      <w:sz w:val="16"/>
      <w:szCs w:val="16"/>
    </w:rPr>
  </w:style>
  <w:style w:type="character" w:styleId="FollowedHyperlink">
    <w:name w:val="FollowedHyperlink"/>
    <w:rsid w:val="006C5390"/>
    <w:rPr>
      <w:color w:val="006666"/>
      <w:u w:val="single"/>
    </w:rPr>
  </w:style>
  <w:style w:type="paragraph" w:styleId="Header">
    <w:name w:val="header"/>
    <w:basedOn w:val="Normal"/>
    <w:rsid w:val="00241F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275DC"/>
    <w:rPr>
      <w:rFonts w:ascii="Tahoma" w:hAnsi="Tahoma" w:cs="Tahoma"/>
      <w:sz w:val="16"/>
      <w:szCs w:val="16"/>
    </w:rPr>
  </w:style>
  <w:style w:type="character" w:customStyle="1" w:styleId="Typewriter">
    <w:name w:val="Typewriter"/>
    <w:rsid w:val="00DF3804"/>
    <w:rPr>
      <w:rFonts w:ascii="Courier New" w:hAnsi="Courier New"/>
      <w:sz w:val="20"/>
    </w:rPr>
  </w:style>
  <w:style w:type="paragraph" w:styleId="FootnoteText">
    <w:name w:val="footnote text"/>
    <w:basedOn w:val="Normal"/>
    <w:semiHidden/>
    <w:rsid w:val="00104A9F"/>
    <w:rPr>
      <w:sz w:val="20"/>
      <w:szCs w:val="20"/>
    </w:rPr>
  </w:style>
  <w:style w:type="character" w:styleId="FootnoteReference">
    <w:name w:val="footnote reference"/>
    <w:semiHidden/>
    <w:rsid w:val="00104A9F"/>
    <w:rPr>
      <w:vertAlign w:val="superscript"/>
    </w:rPr>
  </w:style>
  <w:style w:type="character" w:styleId="CommentReference">
    <w:name w:val="annotation reference"/>
    <w:rsid w:val="00E431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31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311E"/>
  </w:style>
  <w:style w:type="paragraph" w:styleId="CommentSubject">
    <w:name w:val="annotation subject"/>
    <w:basedOn w:val="CommentText"/>
    <w:next w:val="CommentText"/>
    <w:link w:val="CommentSubjectChar"/>
    <w:rsid w:val="00E4311E"/>
    <w:rPr>
      <w:rFonts w:ascii="Times New Roman" w:hAnsi="Times New Roman" w:cs="Times New Roman"/>
      <w:b/>
      <w:bCs/>
      <w:color w:val="auto"/>
    </w:rPr>
  </w:style>
  <w:style w:type="character" w:customStyle="1" w:styleId="CommentSubjectChar">
    <w:name w:val="Comment Subject Char"/>
    <w:link w:val="CommentSubject"/>
    <w:rsid w:val="00E4311E"/>
    <w:rPr>
      <w:b/>
      <w:bCs/>
    </w:rPr>
  </w:style>
  <w:style w:type="paragraph" w:customStyle="1" w:styleId="CVhead">
    <w:name w:val="CV head"/>
    <w:basedOn w:val="BodyText"/>
    <w:rsid w:val="009C1DD6"/>
    <w:pPr>
      <w:ind w:left="720"/>
    </w:pPr>
    <w:rPr>
      <w:rFonts w:ascii="Georgia" w:hAnsi="Georgia"/>
      <w:b/>
      <w:sz w:val="20"/>
      <w:szCs w:val="20"/>
      <w:lang w:val="en-GB"/>
    </w:rPr>
  </w:style>
  <w:style w:type="table" w:styleId="TableTheme">
    <w:name w:val="Table Theme"/>
    <w:basedOn w:val="TableNormal"/>
    <w:rsid w:val="006C5390"/>
    <w:tblPr>
      <w:tblInd w:w="0" w:type="dxa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">
    <w:name w:val="Char Char Char Char Char"/>
    <w:basedOn w:val="Normal"/>
    <w:rsid w:val="00D62769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CharCharCharChar">
    <w:name w:val="Char Char Char Char"/>
    <w:basedOn w:val="Normal"/>
    <w:rsid w:val="00671002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a">
    <w:basedOn w:val="Normal"/>
    <w:rsid w:val="00987D21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Default">
    <w:name w:val="Default"/>
    <w:rsid w:val="0074349E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rsid w:val="008D33B8"/>
    <w:rPr>
      <w:rFonts w:ascii="Times New Roman" w:hAnsi="Times New Roman" w:cs="Times New Roman"/>
      <w:color w:val="auto"/>
      <w:lang w:val="en-GB"/>
    </w:rPr>
  </w:style>
  <w:style w:type="paragraph" w:styleId="NoSpacing">
    <w:name w:val="No Spacing"/>
    <w:uiPriority w:val="1"/>
    <w:qFormat/>
    <w:rsid w:val="002062BF"/>
    <w:rPr>
      <w:rFonts w:ascii="Calibri" w:eastAsia="Calibri" w:hAnsi="Calibri"/>
      <w:sz w:val="22"/>
      <w:szCs w:val="22"/>
      <w:lang w:eastAsia="en-US"/>
    </w:rPr>
  </w:style>
  <w:style w:type="character" w:styleId="IntenseEmphasis">
    <w:name w:val="Intense Emphasis"/>
    <w:qFormat/>
    <w:rsid w:val="001A1532"/>
    <w:rPr>
      <w:b/>
      <w:bCs/>
      <w:i/>
      <w:iCs/>
      <w:color w:val="4F81BD"/>
      <w:sz w:val="22"/>
      <w:szCs w:val="22"/>
    </w:rPr>
  </w:style>
  <w:style w:type="character" w:customStyle="1" w:styleId="apple-converted-space">
    <w:name w:val="apple-converted-space"/>
    <w:basedOn w:val="DefaultParagraphFont"/>
    <w:rsid w:val="003C5957"/>
  </w:style>
  <w:style w:type="paragraph" w:customStyle="1" w:styleId="Bullets">
    <w:name w:val="Bullets"/>
    <w:basedOn w:val="Normal"/>
    <w:rsid w:val="00676BC8"/>
    <w:pPr>
      <w:numPr>
        <w:numId w:val="4"/>
      </w:numPr>
      <w:tabs>
        <w:tab w:val="clear" w:pos="720"/>
      </w:tabs>
      <w:spacing w:before="60" w:after="60" w:line="260" w:lineRule="atLeast"/>
    </w:pPr>
    <w:rPr>
      <w:rFonts w:ascii="Arial" w:hAnsi="Arial" w:cs="Times New Roman"/>
      <w:color w:val="auto"/>
      <w:kern w:val="20"/>
      <w:sz w:val="20"/>
      <w:szCs w:val="20"/>
      <w:lang w:eastAsia="zh-CN"/>
    </w:rPr>
  </w:style>
  <w:style w:type="paragraph" w:customStyle="1" w:styleId="Text">
    <w:name w:val="Text"/>
    <w:basedOn w:val="Normal"/>
    <w:link w:val="TextChar"/>
    <w:rsid w:val="00676BC8"/>
    <w:pPr>
      <w:tabs>
        <w:tab w:val="right" w:leader="dot" w:pos="8208"/>
      </w:tabs>
      <w:spacing w:before="60" w:after="60"/>
    </w:pPr>
    <w:rPr>
      <w:rFonts w:ascii="Arial" w:hAnsi="Arial" w:cs="Times New Roman"/>
      <w:color w:val="auto"/>
      <w:kern w:val="20"/>
      <w:sz w:val="20"/>
      <w:szCs w:val="20"/>
      <w:lang w:eastAsia="zh-CN"/>
    </w:r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676BC8"/>
    <w:pPr>
      <w:tabs>
        <w:tab w:val="right" w:leader="dot" w:pos="8208"/>
      </w:tabs>
      <w:spacing w:before="60" w:after="60" w:line="260" w:lineRule="atLeast"/>
    </w:pPr>
    <w:rPr>
      <w:rFonts w:ascii="Arial" w:hAnsi="Arial" w:cs="Times New Roman"/>
      <w:b/>
      <w:color w:val="auto"/>
      <w:kern w:val="20"/>
      <w:sz w:val="20"/>
      <w:szCs w:val="20"/>
      <w:lang w:eastAsia="zh-CN"/>
    </w:rPr>
  </w:style>
  <w:style w:type="character" w:customStyle="1" w:styleId="TextChar">
    <w:name w:val="Text Char"/>
    <w:link w:val="Text"/>
    <w:rsid w:val="00676BC8"/>
    <w:rPr>
      <w:rFonts w:ascii="Arial" w:eastAsia="SimSun" w:hAnsi="Arial"/>
      <w:kern w:val="20"/>
      <w:lang w:val="en-US" w:eastAsia="zh-CN" w:bidi="ar-SA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676BC8"/>
    <w:rPr>
      <w:rFonts w:ascii="Arial" w:eastAsia="SimSun" w:hAnsi="Arial"/>
      <w:b/>
      <w:kern w:val="20"/>
      <w:lang w:val="en-US" w:eastAsia="zh-CN" w:bidi="ar-SA"/>
    </w:rPr>
  </w:style>
  <w:style w:type="paragraph" w:customStyle="1" w:styleId="Heading10">
    <w:name w:val="Heading 10"/>
    <w:basedOn w:val="Normal"/>
    <w:next w:val="BodyText"/>
    <w:rsid w:val="00E06C14"/>
    <w:pPr>
      <w:keepNext/>
      <w:widowControl w:val="0"/>
      <w:tabs>
        <w:tab w:val="num" w:pos="432"/>
      </w:tabs>
      <w:suppressAutoHyphens/>
      <w:spacing w:before="240" w:after="120"/>
      <w:ind w:left="432" w:hanging="432"/>
    </w:pPr>
    <w:rPr>
      <w:rFonts w:ascii="Arial" w:eastAsia="Andale Sans UI" w:hAnsi="Arial" w:cs="Tahoma"/>
      <w:b/>
      <w:bCs/>
      <w:color w:val="auto"/>
      <w:kern w:val="1"/>
      <w:sz w:val="21"/>
      <w:szCs w:val="21"/>
    </w:rPr>
  </w:style>
  <w:style w:type="character" w:customStyle="1" w:styleId="Heading7Char">
    <w:name w:val="Heading 7 Char"/>
    <w:link w:val="Heading7"/>
    <w:semiHidden/>
    <w:rsid w:val="00E06C14"/>
    <w:rPr>
      <w:rFonts w:ascii="Calibri" w:eastAsia="Times New Roman" w:hAnsi="Calibri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115A54"/>
    <w:rPr>
      <w:b/>
      <w:bCs/>
      <w:i w:val="0"/>
      <w:iCs w:val="0"/>
    </w:rPr>
  </w:style>
  <w:style w:type="paragraph" w:styleId="PlainText">
    <w:name w:val="Plain Text"/>
    <w:basedOn w:val="Normal"/>
    <w:link w:val="PlainTextChar"/>
    <w:rsid w:val="00B96B2E"/>
    <w:rPr>
      <w:rFonts w:ascii="Courier New" w:eastAsia="Times New Roman" w:hAnsi="Courier New" w:cs="Times New Roman"/>
      <w:color w:val="auto"/>
      <w:sz w:val="20"/>
      <w:szCs w:val="20"/>
    </w:rPr>
  </w:style>
  <w:style w:type="character" w:customStyle="1" w:styleId="PlainTextChar">
    <w:name w:val="Plain Text Char"/>
    <w:link w:val="PlainText"/>
    <w:rsid w:val="00B96B2E"/>
    <w:rPr>
      <w:rFonts w:ascii="Courier New" w:eastAsia="Times New Roman" w:hAnsi="Courier New" w:cs="Courier New"/>
      <w:lang w:val="en-US" w:eastAsia="en-US"/>
    </w:rPr>
  </w:style>
  <w:style w:type="character" w:customStyle="1" w:styleId="FooterChar">
    <w:name w:val="Footer Char"/>
    <w:link w:val="Footer"/>
    <w:uiPriority w:val="99"/>
    <w:rsid w:val="0001288D"/>
    <w:rPr>
      <w:rFonts w:ascii="Trebuchet MS" w:hAnsi="Trebuchet MS" w:cs="Arial"/>
      <w:color w:val="000000"/>
      <w:sz w:val="24"/>
      <w:szCs w:val="24"/>
    </w:rPr>
  </w:style>
  <w:style w:type="paragraph" w:customStyle="1" w:styleId="kpmgbody">
    <w:name w:val="kpmgbody"/>
    <w:basedOn w:val="BodyText"/>
    <w:rsid w:val="00D85EAD"/>
    <w:pPr>
      <w:suppressAutoHyphens/>
      <w:spacing w:before="40" w:after="40" w:line="360" w:lineRule="auto"/>
      <w:jc w:val="both"/>
    </w:pPr>
    <w:rPr>
      <w:rFonts w:ascii="Century Gothic" w:eastAsia="Times New Roman" w:hAnsi="Century Gothic"/>
      <w:bCs/>
      <w:color w:val="auto"/>
      <w:sz w:val="22"/>
      <w:szCs w:val="22"/>
      <w:lang w:eastAsia="he-IL" w:bidi="he-IL"/>
    </w:rPr>
  </w:style>
  <w:style w:type="character" w:customStyle="1" w:styleId="ListParagraphChar">
    <w:name w:val="List Paragraph Char"/>
    <w:link w:val="ListParagraph"/>
    <w:rsid w:val="00D85EAD"/>
    <w:rPr>
      <w:rFonts w:ascii="Verdana" w:hAnsi="Verdana" w:cs="Verdana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7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0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9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image" Target="media/image39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42" Type="http://schemas.openxmlformats.org/officeDocument/2006/relationships/image" Target="media/image42.png"/><Relationship Id="rId47" Type="http://schemas.openxmlformats.org/officeDocument/2006/relationships/image" Target="media/image47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image" Target="media/image38.png"/><Relationship Id="rId46" Type="http://schemas.openxmlformats.org/officeDocument/2006/relationships/image" Target="media/image46.gif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41" Type="http://schemas.openxmlformats.org/officeDocument/2006/relationships/image" Target="media/image41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image" Target="media/image37.png"/><Relationship Id="rId40" Type="http://schemas.openxmlformats.org/officeDocument/2006/relationships/image" Target="media/image40.png"/><Relationship Id="rId45" Type="http://schemas.openxmlformats.org/officeDocument/2006/relationships/image" Target="media/image45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4" Type="http://schemas.openxmlformats.org/officeDocument/2006/relationships/image" Target="media/image44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43" Type="http://schemas.openxmlformats.org/officeDocument/2006/relationships/image" Target="media/image43.png"/><Relationship Id="rId48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DEVOPS/AWS CLOUD ENGINEER</vt:lpstr>
    </vt:vector>
  </TitlesOfParts>
  <Company>Hewlett-Packard</Company>
  <LinksUpToDate>false</LinksUpToDate>
  <CharactersWithSpaces>8552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DEVOPS/AWS CLOUD ENGINEER</dc:title>
  <dc:creator>vinod kumar</dc:creator>
  <cp:lastModifiedBy>ravi</cp:lastModifiedBy>
  <cp:revision>2</cp:revision>
  <dcterms:created xsi:type="dcterms:W3CDTF">2019-09-07T17:26:00Z</dcterms:created>
  <dcterms:modified xsi:type="dcterms:W3CDTF">2019-09-07T17:26:00Z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  <property fmtid="{D5CDD505-2E9C-101B-9397-08002B2CF9AE}" pid="3" name="_ms_pID_725343">
    <vt:lpwstr>(2)Bhe20L36bt5Yb2T1Xjyu/X0waxvlmaEV68XDHnYjbo2ie8wWZqfzCKjN9qIs4mTCn7keYgBK
T2da9qt8vba0pDcEPdEDf+3PNCNr/3RxiomcbFsxpmW9w2ZQgo6xm1pYiyGymn7VGtXTcMh3
aQRQw08fSuN+wcL9uk+jB8nvP35OjaesY4BcN8uSKy7pZkuNutsTxw65fNQPDdNSwrFtI7Ho
6/TSkXAh4qgJ+Uev4l8F9</vt:lpwstr>
  </property>
  <property fmtid="{D5CDD505-2E9C-101B-9397-08002B2CF9AE}" pid="4" name="_ms_pID_7253431">
    <vt:lpwstr>W4Y2y/v1a87/Te2Tx4JUW9XQI04bbvn+qnakpx8qviZgvfw3Qzh
yczvU7XHmy+nTIqAejihVIN5YNC63daPWI/TP0+RcFu7Lwiw1iEBitQ03bfrSnauqHH876e6
gJc=</vt:lpwstr>
  </property>
  <property fmtid="{D5CDD505-2E9C-101B-9397-08002B2CF9AE}" pid="5" name="sflag">
    <vt:lpwstr>1337592844</vt:lpwstr>
  </property>
</Properties>
</file>